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bookmarkStart w:id="0" w:name="_GoBack"/>
      <w:bookmarkEnd w:id="0"/>
    </w:p>
    <w:p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CURSO: </w:t>
      </w:r>
      <w:r w:rsidRPr="00CB33A5">
        <w:rPr>
          <w:rFonts w:ascii="Verdana Italic" w:hAnsi="Verdana Italic"/>
          <w:sz w:val="22"/>
        </w:rPr>
        <w:t>Mestrado e Doutorado em Ciência da Computação</w:t>
      </w:r>
    </w:p>
    <w:p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>DISCIPLINA:</w:t>
      </w:r>
      <w:r w:rsidRPr="00CB33A5">
        <w:rPr>
          <w:rFonts w:ascii="Verdana" w:hAnsi="Verdana"/>
          <w:sz w:val="22"/>
        </w:rPr>
        <w:t xml:space="preserve"> </w:t>
      </w:r>
      <w:r w:rsidR="00CB33A5" w:rsidRPr="00CB33A5">
        <w:rPr>
          <w:rFonts w:ascii="Verdana Italic" w:hAnsi="Verdana Italic"/>
          <w:sz w:val="22"/>
        </w:rPr>
        <w:t>Planejamento Automático</w:t>
      </w:r>
    </w:p>
    <w:p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CÓDIGO: </w:t>
      </w:r>
      <w:r w:rsidR="00CB33A5" w:rsidRPr="00CB33A5">
        <w:rPr>
          <w:rFonts w:ascii="Verdana Italic" w:hAnsi="Verdana Italic"/>
          <w:sz w:val="22"/>
        </w:rPr>
        <w:t>XXXXX</w:t>
      </w:r>
      <w:r w:rsidRPr="00CB33A5">
        <w:rPr>
          <w:rFonts w:ascii="Verdana Italic" w:hAnsi="Verdana Italic"/>
          <w:sz w:val="22"/>
        </w:rPr>
        <w:t>-02</w:t>
      </w:r>
      <w:r w:rsidRPr="00CB33A5">
        <w:rPr>
          <w:rFonts w:ascii="Verdana Bold" w:hAnsi="Verdana Bold"/>
          <w:sz w:val="22"/>
        </w:rPr>
        <w:tab/>
        <w:t>CRÉDITOS:</w:t>
      </w:r>
      <w:r w:rsidRPr="00CB33A5">
        <w:rPr>
          <w:rFonts w:ascii="Verdana Bold" w:hAnsi="Verdana Bold"/>
          <w:sz w:val="22"/>
        </w:rPr>
        <w:tab/>
      </w:r>
      <w:r w:rsidRPr="00CB33A5">
        <w:rPr>
          <w:rFonts w:ascii="Verdana Italic" w:hAnsi="Verdana Italic"/>
          <w:sz w:val="22"/>
        </w:rPr>
        <w:t>02</w:t>
      </w:r>
      <w:r w:rsidRPr="00CB33A5">
        <w:rPr>
          <w:rFonts w:ascii="Verdana Italic" w:hAnsi="Verdana Italic"/>
          <w:sz w:val="22"/>
        </w:rPr>
        <w:tab/>
      </w:r>
      <w:r w:rsidRPr="00CB33A5">
        <w:rPr>
          <w:rFonts w:ascii="Verdana" w:hAnsi="Verdana"/>
          <w:sz w:val="22"/>
        </w:rPr>
        <w:tab/>
      </w:r>
      <w:r w:rsidRPr="00CB33A5">
        <w:rPr>
          <w:rFonts w:ascii="Verdana Bold" w:hAnsi="Verdana Bold"/>
          <w:sz w:val="22"/>
        </w:rPr>
        <w:t>CARGA HORARIA:</w:t>
      </w:r>
      <w:r w:rsidRPr="00CB33A5">
        <w:rPr>
          <w:rFonts w:ascii="Verdana Italic" w:hAnsi="Verdana Italic"/>
          <w:sz w:val="22"/>
        </w:rPr>
        <w:t xml:space="preserve"> 30 horas/aula</w:t>
      </w:r>
    </w:p>
    <w:p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VALIDADE: </w:t>
      </w:r>
      <w:r w:rsidR="00CB33A5" w:rsidRPr="00CB33A5">
        <w:rPr>
          <w:rFonts w:ascii="Verdana Italic" w:hAnsi="Verdana Italic"/>
          <w:sz w:val="22"/>
        </w:rPr>
        <w:t>A partir de 20013</w:t>
      </w:r>
      <w:r w:rsidRPr="00CB33A5">
        <w:rPr>
          <w:rFonts w:ascii="Verdana Italic" w:hAnsi="Verdana Italic"/>
          <w:sz w:val="22"/>
        </w:rPr>
        <w:t>/II</w:t>
      </w:r>
    </w:p>
    <w:p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OBJETIVOS: </w:t>
      </w:r>
      <w:r w:rsidRPr="00CB33A5">
        <w:rPr>
          <w:rFonts w:ascii="Verdana" w:hAnsi="Verdana"/>
          <w:sz w:val="22"/>
        </w:rPr>
        <w:t>O cumprimento da disciplina</w:t>
      </w:r>
      <w:r w:rsidRPr="00CB33A5">
        <w:rPr>
          <w:rFonts w:ascii="Verdana Bold" w:hAnsi="Verdana Bold"/>
          <w:sz w:val="22"/>
        </w:rPr>
        <w:t xml:space="preserve"> </w:t>
      </w:r>
      <w:r w:rsidRPr="00CB33A5">
        <w:rPr>
          <w:rFonts w:ascii="Verdana" w:hAnsi="Verdana"/>
          <w:sz w:val="22"/>
        </w:rPr>
        <w:t>busca dar ao aluno, ao final do semestre, condições de:</w:t>
      </w: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:rsidR="00734EC9" w:rsidRPr="00CB33A5" w:rsidRDefault="00CB33A5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Compreender os principais formalismos de planejamento automático </w:t>
      </w:r>
      <w:r>
        <w:rPr>
          <w:rFonts w:ascii="Verdana" w:hAnsi="Verdana"/>
          <w:sz w:val="22"/>
        </w:rPr>
        <w:t xml:space="preserve">e as </w:t>
      </w:r>
      <w:r w:rsidRPr="00CB33A5">
        <w:rPr>
          <w:rFonts w:ascii="Verdana" w:hAnsi="Verdana"/>
          <w:i/>
          <w:sz w:val="22"/>
        </w:rPr>
        <w:t>assumptions</w:t>
      </w:r>
      <w:r>
        <w:rPr>
          <w:rFonts w:ascii="Verdana" w:hAnsi="Verdana"/>
          <w:sz w:val="22"/>
        </w:rPr>
        <w:t xml:space="preserve"> por trás de cada formalismo</w:t>
      </w:r>
      <w:r w:rsidR="00734EC9" w:rsidRPr="00CB33A5">
        <w:rPr>
          <w:rFonts w:ascii="Verdana" w:hAnsi="Verdana"/>
          <w:sz w:val="22"/>
        </w:rPr>
        <w:t>.</w:t>
      </w:r>
    </w:p>
    <w:p w:rsidR="00734EC9" w:rsidRDefault="00734EC9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Compreender </w:t>
      </w:r>
      <w:r w:rsidR="00CB33A5">
        <w:rPr>
          <w:rFonts w:ascii="Verdana" w:hAnsi="Verdana"/>
          <w:sz w:val="22"/>
        </w:rPr>
        <w:t>os principais algoritmos modernos para a solução de problemas de planejamento automático, e as técnicas de otimização utilizadas nos mesmos</w:t>
      </w:r>
      <w:r w:rsidRPr="00CB33A5">
        <w:rPr>
          <w:rFonts w:ascii="Verdana" w:hAnsi="Verdana"/>
          <w:sz w:val="22"/>
        </w:rPr>
        <w:t>.</w:t>
      </w:r>
    </w:p>
    <w:p w:rsidR="00CB33A5" w:rsidRPr="00CB33A5" w:rsidRDefault="00CB33A5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Aplicar sistemas de planejamento automático para resolver problemas do mundo real</w:t>
      </w:r>
    </w:p>
    <w:p w:rsidR="00734EC9" w:rsidRPr="00CB33A5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734EC9" w:rsidRPr="00CB33A5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734EC9" w:rsidRPr="00CB33A5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 xml:space="preserve">EMENTA: </w:t>
      </w:r>
    </w:p>
    <w:p w:rsidR="00734EC9" w:rsidRPr="00CB33A5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</w:rPr>
      </w:pPr>
    </w:p>
    <w:p w:rsidR="00734EC9" w:rsidRPr="00CB33A5" w:rsidRDefault="00566AE7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Planejamento automático</w:t>
      </w:r>
      <w:r w:rsidR="00734EC9" w:rsidRPr="00CB33A5">
        <w:rPr>
          <w:rFonts w:ascii="Verdana" w:hAnsi="Verdana"/>
          <w:sz w:val="22"/>
        </w:rPr>
        <w:t xml:space="preserve">: </w:t>
      </w:r>
      <w:r>
        <w:rPr>
          <w:rFonts w:ascii="Verdana" w:hAnsi="Verdana"/>
          <w:sz w:val="22"/>
        </w:rPr>
        <w:t xml:space="preserve">formalismos e </w:t>
      </w:r>
      <w:r w:rsidRPr="00566AE7">
        <w:rPr>
          <w:rFonts w:ascii="Verdana" w:hAnsi="Verdana"/>
          <w:i/>
          <w:sz w:val="22"/>
        </w:rPr>
        <w:t>assumptions</w:t>
      </w:r>
      <w:r w:rsidR="00734EC9" w:rsidRPr="00CB33A5">
        <w:rPr>
          <w:rFonts w:ascii="Verdana" w:hAnsi="Verdana"/>
          <w:sz w:val="22"/>
        </w:rPr>
        <w:t xml:space="preserve">. </w:t>
      </w:r>
      <w:r>
        <w:rPr>
          <w:rFonts w:ascii="Verdana" w:hAnsi="Verdana"/>
          <w:sz w:val="22"/>
        </w:rPr>
        <w:t>Planejamento clássico</w:t>
      </w:r>
      <w:r w:rsidR="00734EC9" w:rsidRPr="00CB33A5">
        <w:rPr>
          <w:rFonts w:ascii="Verdana" w:hAnsi="Verdana"/>
          <w:sz w:val="22"/>
        </w:rPr>
        <w:t xml:space="preserve">: </w:t>
      </w:r>
      <w:r>
        <w:rPr>
          <w:rFonts w:ascii="Verdana" w:hAnsi="Verdana"/>
          <w:sz w:val="22"/>
        </w:rPr>
        <w:t>formalismos e algoritmos. Planejamento HTN: formalismo e algoritmos. Planejamento não determinístico: formalismo e algoritmos. Aplicações de planejamento.</w:t>
      </w:r>
    </w:p>
    <w:p w:rsidR="00734EC9" w:rsidRPr="00CB33A5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:rsidR="00734EC9" w:rsidRPr="00CB33A5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Pr="00CB33A5">
        <w:rPr>
          <w:rFonts w:ascii="Verdana" w:hAnsi="Verdana"/>
          <w:sz w:val="22"/>
        </w:rPr>
        <w:t>01</w:t>
      </w: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Introdução e contexto</w:t>
      </w:r>
    </w:p>
    <w:p w:rsidR="00734EC9" w:rsidRPr="00CB33A5" w:rsidRDefault="00734EC9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Algoritmos de busca</w:t>
      </w:r>
    </w:p>
    <w:p w:rsidR="00734EC9" w:rsidRPr="00CB33A5" w:rsidRDefault="00734EC9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Heurísticas</w:t>
      </w:r>
    </w:p>
    <w:p w:rsidR="00734EC9" w:rsidRDefault="00734EC9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Complexidade de algoritmos de busca</w:t>
      </w:r>
    </w:p>
    <w:p w:rsidR="00223CDA" w:rsidRPr="00CB33A5" w:rsidRDefault="00223CDA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Planejamento clássico</w:t>
      </w: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02</w:t>
      </w: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 w:rsidR="004C4C71">
        <w:rPr>
          <w:rFonts w:ascii="Verdana" w:hAnsi="Verdana"/>
          <w:sz w:val="22"/>
        </w:rPr>
        <w:t>Planejamento HTN</w:t>
      </w:r>
    </w:p>
    <w:p w:rsid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Formalismo de Redes de Tarefas Hierárquicas</w:t>
      </w:r>
    </w:p>
    <w:p w:rsid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Formalização de problemas</w:t>
      </w:r>
    </w:p>
    <w:p w:rsidR="00645223" w:rsidRP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 w:rsidRPr="00645223">
        <w:rPr>
          <w:rFonts w:ascii="Verdana" w:hAnsi="Verdana"/>
          <w:sz w:val="22"/>
        </w:rPr>
        <w:t>Algoritmo SHOP</w:t>
      </w:r>
    </w:p>
    <w:p w:rsidR="00734EC9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:rsidR="008A11FB" w:rsidRPr="00CB33A5" w:rsidRDefault="008A11FB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03</w:t>
      </w:r>
    </w:p>
    <w:p w:rsidR="008A11FB" w:rsidRPr="00CB33A5" w:rsidRDefault="008A11FB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Planejamento Probabilístico</w:t>
      </w:r>
    </w:p>
    <w:p w:rsidR="008A11FB" w:rsidRDefault="008A11FB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Teoria da Decisão</w:t>
      </w:r>
    </w:p>
    <w:p w:rsidR="008A11FB" w:rsidRDefault="008A11FB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Processos de Decisão de Markov</w:t>
      </w:r>
      <w:r w:rsidR="00266442">
        <w:rPr>
          <w:rFonts w:ascii="Verdana" w:hAnsi="Verdana"/>
          <w:sz w:val="22"/>
        </w:rPr>
        <w:t xml:space="preserve"> (MDP)</w:t>
      </w:r>
    </w:p>
    <w:p w:rsidR="008A11FB" w:rsidRDefault="0026644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Algoritmos para resolução de MDPs</w:t>
      </w:r>
    </w:p>
    <w:p w:rsidR="00BE7154" w:rsidRPr="008A11FB" w:rsidRDefault="00BE7154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Aprendizado por reforço</w:t>
      </w:r>
    </w:p>
    <w:p w:rsidR="00734EC9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:rsidR="00266442" w:rsidRPr="00CB33A5" w:rsidRDefault="00266442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04</w:t>
      </w:r>
    </w:p>
    <w:p w:rsidR="00266442" w:rsidRPr="00CB33A5" w:rsidRDefault="00266442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Aplicações de Planejamento</w:t>
      </w:r>
    </w:p>
    <w:p w:rsidR="00266442" w:rsidRDefault="0078118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Modelagem de Problemas</w:t>
      </w:r>
    </w:p>
    <w:p w:rsidR="000422AF" w:rsidRDefault="0078118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Planejamento em </w:t>
      </w:r>
      <w:r w:rsidR="000422AF">
        <w:rPr>
          <w:rFonts w:ascii="Verdana" w:hAnsi="Verdana"/>
          <w:sz w:val="22"/>
        </w:rPr>
        <w:t>linguagens de programação de agentes</w:t>
      </w:r>
    </w:p>
    <w:p w:rsidR="00266442" w:rsidRDefault="000422AF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Planejamento em </w:t>
      </w:r>
      <w:r w:rsidR="0078118A">
        <w:rPr>
          <w:rFonts w:ascii="Verdana" w:hAnsi="Verdana"/>
          <w:sz w:val="22"/>
        </w:rPr>
        <w:t>sistemas multiagentes</w:t>
      </w:r>
    </w:p>
    <w:p w:rsidR="00266442" w:rsidRPr="00CB33A5" w:rsidRDefault="00266442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BIBLIOGRAFIA</w:t>
      </w:r>
    </w:p>
    <w:p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LIVRO(S) TEXTO</w:t>
      </w:r>
    </w:p>
    <w:p w:rsidR="00CB33A5" w:rsidRPr="00CB33A5" w:rsidRDefault="00CB33A5" w:rsidP="00CB33A5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426" w:hanging="426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GHALLAB, Malik; NAU, Dana and TRAVERSO, Paolo. Automated Planning: Theory and Practice. San Francisco: Morgan Kaufmann, 2004. 635 p.</w:t>
      </w:r>
    </w:p>
    <w:p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LIVRO(S) REFERENCIADO(S)</w:t>
      </w:r>
    </w:p>
    <w:p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RUSSELL, S. J.; NORVIG, P. Artificial Intelligence – a Modern Approach. 3ed. New Jersey: Prentice Hall, 2003. 932p.</w:t>
      </w:r>
    </w:p>
    <w:p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OUTRAS REFERÊNCIAS</w:t>
      </w:r>
    </w:p>
    <w:p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Artigos selecionados</w:t>
      </w:r>
    </w:p>
    <w:p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Sites WWW com conteúdo relacionado à disciplina</w:t>
      </w:r>
    </w:p>
    <w:p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 Italic" w:hAnsi="Verdana Bold Italic"/>
          <w:sz w:val="22"/>
        </w:rPr>
        <w:t>SOFTWARE</w:t>
      </w:r>
      <w:r w:rsidRPr="00CB33A5">
        <w:rPr>
          <w:rFonts w:ascii="Verdana Bold" w:hAnsi="Verdana Bold"/>
          <w:sz w:val="22"/>
        </w:rPr>
        <w:t xml:space="preserve"> DE APOIO</w:t>
      </w:r>
    </w:p>
    <w:p w:rsidR="00734EC9" w:rsidRPr="00CB33A5" w:rsidRDefault="0078118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PDDL4J</w:t>
      </w:r>
      <w:r w:rsidR="00734EC9" w:rsidRPr="00CB33A5">
        <w:rPr>
          <w:rFonts w:ascii="Verdana" w:hAnsi="Verdana"/>
          <w:sz w:val="22"/>
        </w:rPr>
        <w:t xml:space="preserve"> </w:t>
      </w:r>
      <w:r>
        <w:rPr>
          <w:rFonts w:ascii="Verdana" w:hAnsi="Verdana"/>
          <w:color w:val="000099"/>
          <w:sz w:val="22"/>
          <w:u w:val="single"/>
        </w:rPr>
        <w:t>http://pddl4j.sf.net</w:t>
      </w:r>
    </w:p>
    <w:p w:rsidR="0078118A" w:rsidRPr="00841279" w:rsidRDefault="0078118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841279">
        <w:rPr>
          <w:rFonts w:ascii="Verdana" w:hAnsi="Verdana"/>
          <w:sz w:val="22"/>
        </w:rPr>
        <w:t>JSHOP2</w:t>
      </w:r>
      <w:r w:rsidR="00734EC9" w:rsidRPr="00841279">
        <w:rPr>
          <w:rFonts w:ascii="Verdana" w:hAnsi="Verdana"/>
          <w:sz w:val="22"/>
        </w:rPr>
        <w:t xml:space="preserve"> </w:t>
      </w:r>
      <w:hyperlink r:id="rId8" w:history="1">
        <w:r w:rsidRPr="00841279">
          <w:rPr>
            <w:rStyle w:val="Hyperlink"/>
            <w:rFonts w:ascii="Verdana" w:hAnsi="Verdana"/>
            <w:sz w:val="22"/>
          </w:rPr>
          <w:t>http://www.cs.umd.edu/projects/shop/</w:t>
        </w:r>
      </w:hyperlink>
    </w:p>
    <w:p w:rsidR="00734EC9" w:rsidRPr="00CB33A5" w:rsidRDefault="00734EC9">
      <w:pPr>
        <w:pStyle w:val="Bibliograph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/>
          <w:color w:val="auto"/>
          <w:sz w:val="20"/>
          <w:lang w:eastAsia="en-US" w:bidi="x-none"/>
        </w:rPr>
      </w:pPr>
    </w:p>
    <w:sectPr w:rsidR="00734EC9" w:rsidRPr="00CB33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850" w:bottom="1417" w:left="1560" w:header="993" w:footer="2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9D" w:rsidRDefault="0053029D">
      <w:r>
        <w:separator/>
      </w:r>
    </w:p>
    <w:p w:rsidR="0053029D" w:rsidRDefault="0053029D"/>
    <w:p w:rsidR="0053029D" w:rsidRDefault="0053029D" w:rsidP="00645223"/>
  </w:endnote>
  <w:endnote w:type="continuationSeparator" w:id="0">
    <w:p w:rsidR="0053029D" w:rsidRDefault="0053029D">
      <w:r>
        <w:continuationSeparator/>
      </w:r>
    </w:p>
    <w:p w:rsidR="0053029D" w:rsidRDefault="0053029D"/>
    <w:p w:rsidR="0053029D" w:rsidRDefault="0053029D" w:rsidP="00645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 Italic">
    <w:panose1 w:val="020B06040305040B0204"/>
    <w:charset w:val="00"/>
    <w:family w:val="auto"/>
    <w:pitch w:val="variable"/>
    <w:sig w:usb0="A10006FF" w:usb1="4000205B" w:usb2="00000010" w:usb3="00000000" w:csb0="0000019F" w:csb1="00000000"/>
  </w:font>
  <w:font w:name="Verdana Bold Italic">
    <w:panose1 w:val="020B08040305040B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Carimbo e Assinatura da Unidade: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084811">
            <w:rPr>
              <w:rFonts w:ascii="Verdana" w:hAnsi="Verdana"/>
              <w:noProof/>
              <w:sz w:val="16"/>
              <w:lang w:val="en-GB"/>
            </w:rPr>
            <w:t>07/10/2015</w:t>
          </w:r>
          <w:r>
            <w:rPr>
              <w:rStyle w:val="Footer1"/>
            </w:rP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084811">
            <w:rPr>
              <w:rFonts w:ascii="Verdana" w:hAnsi="Verdana"/>
              <w:noProof/>
              <w:sz w:val="16"/>
              <w:lang w:val="en-GB"/>
            </w:rPr>
            <w:t>17:04</w:t>
          </w:r>
          <w:r>
            <w:rPr>
              <w:rStyle w:val="Footer1"/>
            </w:rP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:rsidR="00266442" w:rsidRDefault="00266442"/>
  <w:p w:rsidR="00266442" w:rsidRDefault="00266442" w:rsidP="0064522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Carimbo e Assinatura da Unidade: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084811">
            <w:rPr>
              <w:rFonts w:ascii="Verdana" w:hAnsi="Verdana"/>
              <w:noProof/>
              <w:sz w:val="16"/>
              <w:lang w:val="en-GB"/>
            </w:rPr>
            <w:t>07/10/2015</w:t>
          </w:r>
          <w:r>
            <w:rPr>
              <w:rStyle w:val="Footer1"/>
            </w:rP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084811">
            <w:rPr>
              <w:rFonts w:ascii="Verdana" w:hAnsi="Verdana"/>
              <w:noProof/>
              <w:sz w:val="16"/>
              <w:lang w:val="en-GB"/>
            </w:rPr>
            <w:t>17:04</w:t>
          </w:r>
          <w:r>
            <w:rPr>
              <w:rStyle w:val="Footer1"/>
            </w:rP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:rsidR="00266442" w:rsidRDefault="00266442">
          <w:pPr>
            <w:pStyle w:val="Footer1"/>
            <w:tabs>
              <w:tab w:val="left" w:pos="-3226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:rsidR="0053029D" w:rsidRDefault="00266442">
    <w:r>
      <w:cr/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9D" w:rsidRDefault="0053029D">
      <w:r>
        <w:separator/>
      </w:r>
    </w:p>
    <w:p w:rsidR="0053029D" w:rsidRDefault="0053029D"/>
    <w:p w:rsidR="0053029D" w:rsidRDefault="0053029D" w:rsidP="00645223"/>
  </w:footnote>
  <w:footnote w:type="continuationSeparator" w:id="0">
    <w:p w:rsidR="0053029D" w:rsidRDefault="0053029D">
      <w:r>
        <w:continuationSeparator/>
      </w:r>
    </w:p>
    <w:p w:rsidR="0053029D" w:rsidRDefault="0053029D"/>
    <w:p w:rsidR="0053029D" w:rsidRDefault="0053029D" w:rsidP="006452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:rsidR="00266442" w:rsidRDefault="00266442">
    <w:pPr>
      <w:pStyle w:val="Header1"/>
      <w:tabs>
        <w:tab w:val="left" w:pos="9204"/>
      </w:tabs>
    </w:pPr>
  </w:p>
  <w:p w:rsidR="00266442" w:rsidRDefault="00084811">
    <w:pPr>
      <w:pStyle w:val="Header1"/>
      <w:tabs>
        <w:tab w:val="left" w:pos="9204"/>
      </w:tabs>
      <w:rPr>
        <w:rFonts w:eastAsia="Times New Roman"/>
        <w:color w:val="auto"/>
        <w:sz w:val="20"/>
        <w:lang w:val="en-GB" w:eastAsia="en-US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:rsidR="00266442" w:rsidRDefault="00266442" w:rsidP="00266442">
                          <w:r>
                            <w:t>FACULDADE DE INFORMÁTICA</w:t>
                          </w:r>
                        </w:p>
                        <w:p w:rsidR="00266442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eastAsia="en-U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10.3pt;margin-top:57.15pt;width:343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" stroked="f" strokeweight=".25pt">
              <v:stroke joinstyle="round"/>
              <v:path arrowok="t"/>
              <v:textbox inset="0,0,0,0">
                <w:txbxContent>
                  <w:p w:rsidR="00266442" w:rsidRDefault="00266442" w:rsidP="00266442">
                    <w:r>
                      <w:t>Pontifícia Universidade Católica do Rio Grande do Sul</w:t>
                    </w:r>
                  </w:p>
                  <w:p w:rsidR="00266442" w:rsidRDefault="00266442" w:rsidP="00266442">
                    <w:r>
                      <w:t>FACULDADE DE INFORMÁTICA</w:t>
                    </w:r>
                  </w:p>
                  <w:p w:rsidR="00266442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442" w:rsidRDefault="00084811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eastAsia="en-US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660400" cy="762000"/>
                                <wp:effectExtent l="0" t="0" r="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margin-left:139.05pt;margin-top:54.4pt;width:53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CdWqLR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084811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66442" w:rsidRDefault="00266442"/>
  <w:p w:rsidR="00266442" w:rsidRDefault="00266442" w:rsidP="0064522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:rsidR="00266442" w:rsidRDefault="00266442">
    <w:pPr>
      <w:pStyle w:val="Header1"/>
      <w:tabs>
        <w:tab w:val="left" w:pos="9204"/>
      </w:tabs>
    </w:pPr>
  </w:p>
  <w:p w:rsidR="00266442" w:rsidRDefault="00084811">
    <w:pPr>
      <w:pStyle w:val="Header1"/>
      <w:tabs>
        <w:tab w:val="left" w:pos="9204"/>
      </w:tabs>
      <w:rPr>
        <w:rFonts w:eastAsia="Times New Roman"/>
        <w:color w:val="auto"/>
        <w:sz w:val="20"/>
        <w:lang w:val="en-GB" w:eastAsia="en-US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:rsidR="00266442" w:rsidRDefault="00266442" w:rsidP="00266442">
                          <w:r>
                            <w:t>FACULDADE DE INFORMÁTICA</w:t>
                          </w:r>
                        </w:p>
                        <w:p w:rsidR="00266442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eastAsia="en-U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210.3pt;margin-top:57.15pt;width:343pt;height: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266442" w:rsidP="00266442">
                    <w:r>
                      <w:t>Pontifícia Universidade Católica do Rio Grande do Sul</w:t>
                    </w:r>
                  </w:p>
                  <w:p w:rsidR="00266442" w:rsidRDefault="00266442" w:rsidP="00266442">
                    <w:r>
                      <w:t>FACULDADE DE INFORMÁTICA</w:t>
                    </w:r>
                  </w:p>
                  <w:p w:rsidR="00266442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442" w:rsidRDefault="00084811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eastAsia="en-US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660400" cy="76200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39.05pt;margin-top:54.4pt;width:53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AwymKl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084811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66442" w:rsidRDefault="00266442"/>
  <w:p w:rsidR="00266442" w:rsidRDefault="00266442" w:rsidP="0064522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</w:abstractNum>
  <w:abstractNum w:abstractNumId="6">
    <w:nsid w:val="04E86AA7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56F1508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C60226"/>
    <w:multiLevelType w:val="multilevel"/>
    <w:tmpl w:val="766EC356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9">
    <w:nsid w:val="17C941C4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0">
    <w:nsid w:val="18F362C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1">
    <w:nsid w:val="1AA14993"/>
    <w:multiLevelType w:val="multilevel"/>
    <w:tmpl w:val="7A64BA2A"/>
    <w:lvl w:ilvl="0">
      <w:start w:val="1"/>
      <w:numFmt w:val="decimal"/>
      <w:isLgl/>
      <w:lvlText w:val="5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2">
    <w:nsid w:val="1E794044"/>
    <w:multiLevelType w:val="multilevel"/>
    <w:tmpl w:val="DE1EC1C4"/>
    <w:lvl w:ilvl="0">
      <w:start w:val="1"/>
      <w:numFmt w:val="decimal"/>
      <w:lvlText w:val="2.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F466CB6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1C41556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5">
    <w:nsid w:val="2C1738A4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6">
    <w:nsid w:val="319C6727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7">
    <w:nsid w:val="340320A1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8">
    <w:nsid w:val="37600CA4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9">
    <w:nsid w:val="3FA14CA2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0">
    <w:nsid w:val="472047D4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1">
    <w:nsid w:val="47D339F3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F8B3C7E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3">
    <w:nsid w:val="4FE24776"/>
    <w:multiLevelType w:val="multilevel"/>
    <w:tmpl w:val="3D7C251E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4">
    <w:nsid w:val="506621F7"/>
    <w:multiLevelType w:val="multilevel"/>
    <w:tmpl w:val="3EA471BC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5">
    <w:nsid w:val="68152929"/>
    <w:multiLevelType w:val="multilevel"/>
    <w:tmpl w:val="E8EA1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37284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7">
    <w:nsid w:val="74C20E87"/>
    <w:multiLevelType w:val="multilevel"/>
    <w:tmpl w:val="894EE87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8">
    <w:nsid w:val="7ADE5D5F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9">
    <w:nsid w:val="7E0731EF"/>
    <w:multiLevelType w:val="multilevel"/>
    <w:tmpl w:val="6848F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13"/>
  </w:num>
  <w:num w:numId="14">
    <w:abstractNumId w:val="6"/>
  </w:num>
  <w:num w:numId="15">
    <w:abstractNumId w:val="21"/>
  </w:num>
  <w:num w:numId="16">
    <w:abstractNumId w:val="7"/>
  </w:num>
  <w:num w:numId="17">
    <w:abstractNumId w:val="27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20"/>
  </w:num>
  <w:num w:numId="27">
    <w:abstractNumId w:val="23"/>
  </w:num>
  <w:num w:numId="28">
    <w:abstractNumId w:val="14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A5"/>
    <w:rsid w:val="000422AF"/>
    <w:rsid w:val="00084811"/>
    <w:rsid w:val="00223CDA"/>
    <w:rsid w:val="00266442"/>
    <w:rsid w:val="004C4C71"/>
    <w:rsid w:val="0053029D"/>
    <w:rsid w:val="00551DA8"/>
    <w:rsid w:val="00566AE7"/>
    <w:rsid w:val="00645223"/>
    <w:rsid w:val="00734EC9"/>
    <w:rsid w:val="0078098D"/>
    <w:rsid w:val="0078118A"/>
    <w:rsid w:val="00841279"/>
    <w:rsid w:val="008A11FB"/>
    <w:rsid w:val="00BE7154"/>
    <w:rsid w:val="00C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autoRedefine/>
    <w:semiHidden/>
  </w:style>
  <w:style w:type="table" w:default="1" w:styleId="TableNormal">
    <w:name w:val="Normal Table"/>
    <w:autoRedefine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autoRedefine/>
    <w:semiHidden/>
  </w:style>
  <w:style w:type="table" w:default="1" w:styleId="TableNormal">
    <w:name w:val="Normal Table"/>
    <w:autoRedefine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.umd.edu/projects/shop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LPKOJIJJ</vt:lpstr>
    </vt:vector>
  </TitlesOfParts>
  <Company/>
  <LinksUpToDate>false</LinksUpToDate>
  <CharactersWithSpaces>1990</CharactersWithSpaces>
  <SharedDoc>false</SharedDoc>
  <HLinks>
    <vt:vector size="18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http://www.cs.umd.edu/projects/shop/</vt:lpwstr>
      </vt:variant>
      <vt:variant>
        <vt:lpwstr/>
      </vt:variant>
      <vt:variant>
        <vt:i4>917600</vt:i4>
      </vt:variant>
      <vt:variant>
        <vt:i4>27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  <vt:variant>
        <vt:i4>917600</vt:i4>
      </vt:variant>
      <vt:variant>
        <vt:i4>12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LPKOJIJJ</dc:title>
  <dc:subject/>
  <dc:creator>CPD</dc:creator>
  <cp:keywords/>
  <cp:lastModifiedBy>Felipe Meneguzzi</cp:lastModifiedBy>
  <cp:revision>2</cp:revision>
  <dcterms:created xsi:type="dcterms:W3CDTF">2015-10-07T20:04:00Z</dcterms:created>
  <dcterms:modified xsi:type="dcterms:W3CDTF">2015-10-07T20:04:00Z</dcterms:modified>
</cp:coreProperties>
</file>