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B74F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</w:p>
    <w:p w14:paraId="7FC839C5" w14:textId="77777777" w:rsidR="00734EC9" w:rsidRPr="008F5322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3F5D464F" w14:textId="77777777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PROGRAM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Pr="008F5322">
        <w:rPr>
          <w:rFonts w:ascii="Verdana Italic" w:hAnsi="Verdana Italic"/>
          <w:sz w:val="22"/>
          <w:lang w:val="en-US"/>
        </w:rPr>
        <w:t>MSc and PhD in Computer Science</w:t>
      </w:r>
    </w:p>
    <w:p w14:paraId="785F1565" w14:textId="78E4CAE0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MODULE</w:t>
      </w:r>
      <w:r w:rsidR="00734EC9" w:rsidRPr="008F5322">
        <w:rPr>
          <w:rFonts w:ascii="Verdana Bold" w:hAnsi="Verdana Bold"/>
          <w:sz w:val="22"/>
          <w:lang w:val="en-US"/>
        </w:rPr>
        <w:t>: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r w:rsidR="00BF2027">
        <w:rPr>
          <w:rFonts w:ascii="Verdana" w:hAnsi="Verdana"/>
          <w:sz w:val="22"/>
          <w:lang w:val="en-US"/>
        </w:rPr>
        <w:t>Artificial Intelligence</w:t>
      </w:r>
      <w:r w:rsidRPr="008F5322">
        <w:rPr>
          <w:rFonts w:ascii="Verdana" w:hAnsi="Verdana"/>
          <w:sz w:val="22"/>
          <w:lang w:val="en-US"/>
        </w:rPr>
        <w:t xml:space="preserve"> Planning</w:t>
      </w:r>
    </w:p>
    <w:p w14:paraId="72C4B594" w14:textId="00E10735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CODE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="00BF2027">
        <w:rPr>
          <w:rFonts w:ascii="Verdana Italic" w:hAnsi="Verdana Italic"/>
          <w:sz w:val="22"/>
        </w:rPr>
        <w:t>54667-02</w:t>
      </w:r>
      <w:r w:rsidR="00734EC9" w:rsidRPr="008F5322">
        <w:rPr>
          <w:rFonts w:ascii="Verdana Bold" w:hAnsi="Verdana Bold"/>
          <w:sz w:val="22"/>
          <w:lang w:val="en-US"/>
        </w:rPr>
        <w:tab/>
      </w:r>
      <w:r w:rsidRPr="008F5322">
        <w:rPr>
          <w:rFonts w:ascii="Verdana Bold" w:hAnsi="Verdana Bold"/>
          <w:sz w:val="22"/>
          <w:lang w:val="en-US"/>
        </w:rPr>
        <w:t>CREDITS</w:t>
      </w:r>
      <w:r w:rsidR="00734EC9" w:rsidRPr="008F5322">
        <w:rPr>
          <w:rFonts w:ascii="Verdana Bold" w:hAnsi="Verdana Bold"/>
          <w:sz w:val="22"/>
          <w:lang w:val="en-US"/>
        </w:rPr>
        <w:t>:</w:t>
      </w:r>
      <w:r w:rsidR="00734EC9" w:rsidRPr="008F5322">
        <w:rPr>
          <w:rFonts w:ascii="Verdana Bold" w:hAnsi="Verdana Bold"/>
          <w:sz w:val="22"/>
          <w:lang w:val="en-US"/>
        </w:rPr>
        <w:tab/>
      </w:r>
      <w:r w:rsidR="00734EC9" w:rsidRPr="008F5322">
        <w:rPr>
          <w:rFonts w:ascii="Verdana Italic" w:hAnsi="Verdana Italic"/>
          <w:sz w:val="22"/>
          <w:lang w:val="en-US"/>
        </w:rPr>
        <w:t>02</w:t>
      </w:r>
      <w:r w:rsidR="00734EC9" w:rsidRPr="008F5322">
        <w:rPr>
          <w:rFonts w:ascii="Verdana Italic" w:hAnsi="Verdana Italic"/>
          <w:sz w:val="22"/>
          <w:lang w:val="en-US"/>
        </w:rPr>
        <w:tab/>
      </w:r>
      <w:r w:rsidR="00734EC9" w:rsidRPr="008F5322">
        <w:rPr>
          <w:rFonts w:ascii="Verdana" w:hAnsi="Verdana"/>
          <w:sz w:val="22"/>
          <w:lang w:val="en-US"/>
        </w:rPr>
        <w:tab/>
      </w:r>
      <w:r w:rsidRPr="008F5322">
        <w:rPr>
          <w:rFonts w:ascii="Verdana Bold" w:hAnsi="Verdana Bold"/>
          <w:sz w:val="22"/>
          <w:lang w:val="en-US"/>
        </w:rPr>
        <w:t>TOTAL HOURS</w:t>
      </w:r>
      <w:r w:rsidR="00734EC9" w:rsidRPr="008F5322">
        <w:rPr>
          <w:rFonts w:ascii="Verdana Bold" w:hAnsi="Verdana Bold"/>
          <w:sz w:val="22"/>
          <w:lang w:val="en-US"/>
        </w:rPr>
        <w:t>:</w:t>
      </w:r>
      <w:r w:rsidR="00734EC9" w:rsidRPr="008F5322">
        <w:rPr>
          <w:rFonts w:ascii="Verdana Italic" w:hAnsi="Verdana Italic"/>
          <w:sz w:val="22"/>
          <w:lang w:val="en-US"/>
        </w:rPr>
        <w:t xml:space="preserve"> 30 </w:t>
      </w:r>
      <w:r w:rsidRPr="008F5322">
        <w:rPr>
          <w:rFonts w:ascii="Verdana Italic" w:hAnsi="Verdana Italic"/>
          <w:sz w:val="22"/>
          <w:lang w:val="en-US"/>
        </w:rPr>
        <w:t>hours</w:t>
      </w:r>
    </w:p>
    <w:p w14:paraId="7F76F290" w14:textId="4387871D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VALID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Pr="008F5322">
        <w:rPr>
          <w:rFonts w:ascii="Verdana Italic" w:hAnsi="Verdana Italic"/>
          <w:sz w:val="22"/>
          <w:lang w:val="en-US"/>
        </w:rPr>
        <w:t xml:space="preserve">From </w:t>
      </w:r>
      <w:r w:rsidR="00CB33A5" w:rsidRPr="008F5322">
        <w:rPr>
          <w:rFonts w:ascii="Verdana Italic" w:hAnsi="Verdana Italic"/>
          <w:sz w:val="22"/>
          <w:lang w:val="en-US"/>
        </w:rPr>
        <w:t>20</w:t>
      </w:r>
      <w:r w:rsidR="00465C01">
        <w:rPr>
          <w:rFonts w:ascii="Verdana Italic" w:hAnsi="Verdana Italic"/>
          <w:sz w:val="22"/>
          <w:lang w:val="en-US"/>
        </w:rPr>
        <w:t>20</w:t>
      </w:r>
      <w:r w:rsidR="00734EC9" w:rsidRPr="008F5322">
        <w:rPr>
          <w:rFonts w:ascii="Verdana Italic" w:hAnsi="Verdana Italic"/>
          <w:sz w:val="22"/>
          <w:lang w:val="en-US"/>
        </w:rPr>
        <w:t>/II</w:t>
      </w:r>
    </w:p>
    <w:p w14:paraId="11446BA3" w14:textId="77777777" w:rsidR="00734EC9" w:rsidRPr="008F5322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</w:p>
    <w:p w14:paraId="08E2004B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</w:p>
    <w:p w14:paraId="6131F9F0" w14:textId="2362D057" w:rsidR="00734EC9" w:rsidRPr="008F5322" w:rsidRDefault="00640C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GOALS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="008F5322" w:rsidRPr="008F5322">
        <w:rPr>
          <w:rFonts w:ascii="Verdana" w:hAnsi="Verdana"/>
          <w:sz w:val="22"/>
          <w:lang w:val="en-US"/>
        </w:rPr>
        <w:t>A student who completes this course should be able to</w:t>
      </w:r>
      <w:r w:rsidR="00734EC9" w:rsidRPr="008F5322">
        <w:rPr>
          <w:rFonts w:ascii="Verdana" w:hAnsi="Verdana"/>
          <w:sz w:val="22"/>
          <w:lang w:val="en-US"/>
        </w:rPr>
        <w:t>:</w:t>
      </w:r>
    </w:p>
    <w:p w14:paraId="554E4AF9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379F03AE" w14:textId="77777777" w:rsidR="00734EC9" w:rsidRPr="008F5322" w:rsidRDefault="008F5322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 xml:space="preserve">Understand the main formalisms used for automated planning and the assumptions behind </w:t>
      </w:r>
      <w:r>
        <w:rPr>
          <w:rFonts w:ascii="Verdana" w:hAnsi="Verdana"/>
          <w:sz w:val="22"/>
          <w:lang w:val="en-US"/>
        </w:rPr>
        <w:t>these</w:t>
      </w:r>
      <w:r w:rsidRPr="008F5322">
        <w:rPr>
          <w:rFonts w:ascii="Verdana" w:hAnsi="Verdana"/>
          <w:sz w:val="22"/>
          <w:lang w:val="en-US"/>
        </w:rPr>
        <w:t xml:space="preserve"> formalism</w:t>
      </w:r>
      <w:r>
        <w:rPr>
          <w:rFonts w:ascii="Verdana" w:hAnsi="Verdana"/>
          <w:sz w:val="22"/>
          <w:lang w:val="en-US"/>
        </w:rPr>
        <w:t>s</w:t>
      </w:r>
      <w:r w:rsidR="00734EC9" w:rsidRPr="008F5322">
        <w:rPr>
          <w:rFonts w:ascii="Verdana" w:hAnsi="Verdana"/>
          <w:sz w:val="22"/>
          <w:lang w:val="en-US"/>
        </w:rPr>
        <w:t>.</w:t>
      </w:r>
    </w:p>
    <w:p w14:paraId="6A5D0027" w14:textId="77777777" w:rsidR="00734EC9" w:rsidRPr="008F5322" w:rsidRDefault="008F5322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U</w:t>
      </w:r>
      <w:r>
        <w:rPr>
          <w:rFonts w:ascii="Verdana" w:hAnsi="Verdana"/>
          <w:sz w:val="22"/>
          <w:lang w:val="en-US"/>
        </w:rPr>
        <w:t>nderstand modern algorithms to solve automated planning problems and basic optimization techniques that can be applied to these algorithms</w:t>
      </w:r>
      <w:r w:rsidR="00734EC9" w:rsidRPr="008F5322">
        <w:rPr>
          <w:rFonts w:ascii="Verdana" w:hAnsi="Verdana"/>
          <w:sz w:val="22"/>
          <w:lang w:val="en-US"/>
        </w:rPr>
        <w:t>.</w:t>
      </w:r>
    </w:p>
    <w:p w14:paraId="0CDBBF1F" w14:textId="77777777" w:rsidR="00CB33A5" w:rsidRPr="008F5322" w:rsidRDefault="008F5322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Apply automated planning systems to solve real-world problems</w:t>
      </w:r>
    </w:p>
    <w:p w14:paraId="653FD1C4" w14:textId="77777777" w:rsidR="00734EC9" w:rsidRPr="008F5322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</w:p>
    <w:p w14:paraId="5C5F2D4F" w14:textId="77777777" w:rsidR="00734EC9" w:rsidRPr="008F5322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</w:p>
    <w:p w14:paraId="4A5A191F" w14:textId="14C72602" w:rsidR="00734EC9" w:rsidRPr="008F5322" w:rsidRDefault="0079152C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SYLLABUS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</w:p>
    <w:p w14:paraId="7D82A9E7" w14:textId="77777777" w:rsidR="00734EC9" w:rsidRPr="008F5322" w:rsidRDefault="00734EC9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  <w:lang w:val="en-US"/>
        </w:rPr>
      </w:pPr>
    </w:p>
    <w:p w14:paraId="18BCF57C" w14:textId="77777777" w:rsidR="00734EC9" w:rsidRPr="008F5322" w:rsidRDefault="008F5322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Automated planning: formalisms and assumptions. Classical planning: formalisms and algorithms. HTN Planning: formalism and algorithms. Non-deterministic planning: formalisms and algorithms. Applications of automated planning. </w:t>
      </w:r>
    </w:p>
    <w:p w14:paraId="2422658C" w14:textId="77777777" w:rsidR="00734EC9" w:rsidRPr="008F5322" w:rsidRDefault="00734EC9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</w:p>
    <w:p w14:paraId="569E7AFC" w14:textId="77777777" w:rsidR="00734EC9" w:rsidRPr="008F5322" w:rsidRDefault="008F53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="00734EC9" w:rsidRPr="008F5322">
        <w:rPr>
          <w:rFonts w:ascii="Verdana" w:hAnsi="Verdana"/>
          <w:sz w:val="22"/>
          <w:lang w:val="en-US"/>
        </w:rPr>
        <w:t>01</w:t>
      </w:r>
    </w:p>
    <w:p w14:paraId="18E0E832" w14:textId="77777777" w:rsidR="00734EC9" w:rsidRPr="008F5322" w:rsidRDefault="008F53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>
        <w:rPr>
          <w:rFonts w:ascii="Verdana" w:hAnsi="Verdana"/>
          <w:sz w:val="22"/>
          <w:lang w:val="en-US"/>
        </w:rPr>
        <w:t>Introduction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r>
        <w:rPr>
          <w:rFonts w:ascii="Verdana" w:hAnsi="Verdana"/>
          <w:sz w:val="22"/>
          <w:lang w:val="en-US"/>
        </w:rPr>
        <w:t>and context</w:t>
      </w:r>
    </w:p>
    <w:p w14:paraId="0738870E" w14:textId="7CEB4FCE" w:rsidR="00734EC9" w:rsidRPr="008F5322" w:rsidRDefault="00ED097E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 w:rsidRPr="00ED097E">
        <w:rPr>
          <w:rFonts w:ascii="Verdana" w:hAnsi="Verdana"/>
          <w:sz w:val="22"/>
          <w:lang w:val="en-US"/>
        </w:rPr>
        <w:t>Search algorithms</w:t>
      </w:r>
    </w:p>
    <w:p w14:paraId="1EA1E31A" w14:textId="48F3BF0F" w:rsidR="00734EC9" w:rsidRDefault="00ED097E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 w:rsidRPr="00ED097E">
        <w:rPr>
          <w:rFonts w:ascii="Verdana" w:hAnsi="Verdana"/>
          <w:sz w:val="22"/>
          <w:lang w:val="en-US"/>
        </w:rPr>
        <w:t>Complexity of planning problems</w:t>
      </w:r>
    </w:p>
    <w:p w14:paraId="49F582CF" w14:textId="25A9BE37" w:rsidR="00E34C2E" w:rsidRPr="008F5322" w:rsidRDefault="00E34C2E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Classical planning</w:t>
      </w:r>
    </w:p>
    <w:p w14:paraId="59D7D019" w14:textId="7B2B7C1B" w:rsidR="00223CDA" w:rsidRPr="00E34C2E" w:rsidRDefault="00ED097E" w:rsidP="00E34C2E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 w:rsidRPr="00E34C2E">
        <w:rPr>
          <w:rFonts w:ascii="Verdana" w:hAnsi="Verdana"/>
          <w:sz w:val="22"/>
          <w:lang w:val="en-US"/>
        </w:rPr>
        <w:t>Planning Heuristics</w:t>
      </w:r>
    </w:p>
    <w:p w14:paraId="475730A3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76F1CA15" w14:textId="77777777" w:rsidR="00734EC9" w:rsidRPr="008F5322" w:rsidRDefault="007D61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UNIT:</w:t>
      </w:r>
      <w:r w:rsidR="00734EC9" w:rsidRPr="008F5322">
        <w:rPr>
          <w:rFonts w:ascii="Verdana Bold" w:hAnsi="Verdana Bold"/>
          <w:sz w:val="22"/>
          <w:lang w:val="en-US"/>
        </w:rPr>
        <w:t xml:space="preserve"> </w:t>
      </w:r>
      <w:r w:rsidR="00223CDA" w:rsidRPr="008F5322">
        <w:rPr>
          <w:rFonts w:ascii="Verdana" w:hAnsi="Verdana"/>
          <w:sz w:val="22"/>
          <w:lang w:val="en-US"/>
        </w:rPr>
        <w:t>02</w:t>
      </w:r>
    </w:p>
    <w:p w14:paraId="34E284E9" w14:textId="1CECC79B" w:rsidR="00734EC9" w:rsidRPr="008F5322" w:rsidRDefault="007D61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="008B445D">
        <w:rPr>
          <w:rFonts w:ascii="Verdana" w:hAnsi="Verdana"/>
          <w:sz w:val="22"/>
          <w:lang w:val="en-US"/>
        </w:rPr>
        <w:t>Hierarchical</w:t>
      </w:r>
      <w:r w:rsidR="008F5322">
        <w:rPr>
          <w:rFonts w:ascii="Verdana" w:hAnsi="Verdana"/>
          <w:sz w:val="22"/>
          <w:lang w:val="en-US"/>
        </w:rPr>
        <w:t xml:space="preserve"> Planning</w:t>
      </w:r>
    </w:p>
    <w:p w14:paraId="7111AD17" w14:textId="77777777" w:rsidR="00645223" w:rsidRPr="008F5322" w:rsidRDefault="008F5322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Hierarchical task network formalism</w:t>
      </w:r>
    </w:p>
    <w:p w14:paraId="4E2A5260" w14:textId="77777777" w:rsidR="00645223" w:rsidRPr="008F5322" w:rsidRDefault="008F5322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Problem formalization</w:t>
      </w:r>
    </w:p>
    <w:p w14:paraId="48A71301" w14:textId="689D61DC" w:rsidR="00645223" w:rsidRPr="008F5322" w:rsidRDefault="00AA6BA9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 w:rsidRPr="00AA6BA9">
        <w:rPr>
          <w:rFonts w:ascii="Verdana" w:hAnsi="Verdana"/>
          <w:sz w:val="22"/>
          <w:lang w:val="en-US"/>
        </w:rPr>
        <w:t>Total Order and Partial Order forward decomposition Algorithms</w:t>
      </w:r>
    </w:p>
    <w:p w14:paraId="4C90D6F1" w14:textId="77777777" w:rsidR="00734EC9" w:rsidRPr="008F5322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  <w:lang w:val="en-US"/>
        </w:rPr>
      </w:pPr>
    </w:p>
    <w:p w14:paraId="6B92C3A0" w14:textId="77777777" w:rsidR="008A11FB" w:rsidRPr="008F5322" w:rsidRDefault="007D6168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UNIT:</w:t>
      </w:r>
      <w:r w:rsidR="008A11FB" w:rsidRPr="008F5322">
        <w:rPr>
          <w:rFonts w:ascii="Verdana Bold" w:hAnsi="Verdana Bold"/>
          <w:sz w:val="22"/>
          <w:lang w:val="en-US"/>
        </w:rPr>
        <w:t xml:space="preserve"> </w:t>
      </w:r>
      <w:r w:rsidR="00223CDA" w:rsidRPr="008F5322">
        <w:rPr>
          <w:rFonts w:ascii="Verdana" w:hAnsi="Verdana"/>
          <w:sz w:val="22"/>
          <w:lang w:val="en-US"/>
        </w:rPr>
        <w:t>03</w:t>
      </w:r>
    </w:p>
    <w:p w14:paraId="7867B66D" w14:textId="77777777" w:rsidR="008A11FB" w:rsidRPr="008F5322" w:rsidRDefault="007D6168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8A11FB" w:rsidRPr="008F5322">
        <w:rPr>
          <w:rFonts w:ascii="Verdana Bold" w:hAnsi="Verdana Bold"/>
          <w:sz w:val="22"/>
          <w:lang w:val="en-US"/>
        </w:rPr>
        <w:t xml:space="preserve">: </w:t>
      </w:r>
      <w:r w:rsidR="008F5322">
        <w:rPr>
          <w:rFonts w:ascii="Verdana" w:hAnsi="Verdana"/>
          <w:sz w:val="22"/>
          <w:lang w:val="en-US"/>
        </w:rPr>
        <w:t>Stochastic Planning</w:t>
      </w:r>
    </w:p>
    <w:p w14:paraId="3DCE639E" w14:textId="77777777" w:rsidR="008A11FB" w:rsidRPr="008F5322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Decision Theory</w:t>
      </w:r>
    </w:p>
    <w:p w14:paraId="31D06D28" w14:textId="77777777" w:rsidR="008A11FB" w:rsidRPr="008F5322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Markov Decision Processes </w:t>
      </w:r>
      <w:r w:rsidR="00266442" w:rsidRPr="008F5322">
        <w:rPr>
          <w:rFonts w:ascii="Verdana" w:hAnsi="Verdana"/>
          <w:sz w:val="22"/>
          <w:lang w:val="en-US"/>
        </w:rPr>
        <w:t>(MDP)</w:t>
      </w:r>
    </w:p>
    <w:p w14:paraId="23F85952" w14:textId="77777777" w:rsidR="008A11FB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MDP solvers</w:t>
      </w:r>
    </w:p>
    <w:p w14:paraId="098764B3" w14:textId="77777777" w:rsidR="008F5322" w:rsidRPr="008F5322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lastRenderedPageBreak/>
        <w:t>Reinforcement Learning</w:t>
      </w:r>
    </w:p>
    <w:p w14:paraId="2A2EEC90" w14:textId="77777777" w:rsidR="00734EC9" w:rsidRPr="008F5322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  <w:lang w:val="en-US"/>
        </w:rPr>
      </w:pPr>
    </w:p>
    <w:p w14:paraId="6536195E" w14:textId="77777777" w:rsidR="00266442" w:rsidRPr="008F5322" w:rsidRDefault="007D6168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UNIT:</w:t>
      </w:r>
      <w:r w:rsidR="00266442" w:rsidRPr="008F5322">
        <w:rPr>
          <w:rFonts w:ascii="Verdana Bold" w:hAnsi="Verdana Bold"/>
          <w:sz w:val="22"/>
          <w:lang w:val="en-US"/>
        </w:rPr>
        <w:t xml:space="preserve"> </w:t>
      </w:r>
      <w:r w:rsidR="00223CDA" w:rsidRPr="008F5322">
        <w:rPr>
          <w:rFonts w:ascii="Verdana" w:hAnsi="Verdana"/>
          <w:sz w:val="22"/>
          <w:lang w:val="en-US"/>
        </w:rPr>
        <w:t>04</w:t>
      </w:r>
    </w:p>
    <w:p w14:paraId="677808CF" w14:textId="77777777" w:rsidR="00266442" w:rsidRPr="008F5322" w:rsidRDefault="007D6168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266442" w:rsidRPr="008F5322">
        <w:rPr>
          <w:rFonts w:ascii="Verdana Bold" w:hAnsi="Verdana Bold"/>
          <w:sz w:val="22"/>
          <w:lang w:val="en-US"/>
        </w:rPr>
        <w:t xml:space="preserve">: </w:t>
      </w:r>
      <w:r w:rsidR="00C5056A">
        <w:rPr>
          <w:rFonts w:ascii="Verdana" w:hAnsi="Verdana"/>
          <w:sz w:val="22"/>
          <w:lang w:val="en-US"/>
        </w:rPr>
        <w:t>Applications of automated planning</w:t>
      </w:r>
    </w:p>
    <w:p w14:paraId="02F6C8FE" w14:textId="77777777" w:rsidR="00266442" w:rsidRPr="008F5322" w:rsidRDefault="00C5056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Problem modeling</w:t>
      </w:r>
    </w:p>
    <w:p w14:paraId="508958F1" w14:textId="77777777" w:rsidR="000422AF" w:rsidRPr="008F5322" w:rsidRDefault="00C5056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Planning in agent programming languages</w:t>
      </w:r>
    </w:p>
    <w:p w14:paraId="4025F6E3" w14:textId="6B1B82FA" w:rsidR="00266442" w:rsidRPr="008F5322" w:rsidRDefault="008C6586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 w:rsidRPr="008C6586">
        <w:rPr>
          <w:rFonts w:ascii="Verdana" w:hAnsi="Verdana"/>
          <w:sz w:val="22"/>
          <w:lang w:val="en-US"/>
        </w:rPr>
        <w:t>Goal and Plan Recognition</w:t>
      </w:r>
    </w:p>
    <w:p w14:paraId="0B7D2B13" w14:textId="77777777" w:rsidR="00266442" w:rsidRPr="008F5322" w:rsidRDefault="00266442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  <w:lang w:val="en-US"/>
        </w:rPr>
      </w:pPr>
    </w:p>
    <w:p w14:paraId="5BEA2BC0" w14:textId="77777777" w:rsidR="00734EC9" w:rsidRPr="008F5322" w:rsidRDefault="00C505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REFERENCES</w:t>
      </w:r>
    </w:p>
    <w:p w14:paraId="419D5944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4C764A7D" w14:textId="77777777" w:rsidR="00734EC9" w:rsidRPr="008F5322" w:rsidRDefault="00C5056A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TEXTBOOK(S)</w:t>
      </w:r>
    </w:p>
    <w:p w14:paraId="71146D81" w14:textId="77777777" w:rsidR="00CB33A5" w:rsidRPr="008F5322" w:rsidRDefault="00CB33A5" w:rsidP="00CB33A5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426" w:hanging="426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GHALLAB, Malik; NAU, Dana and TRAVERSO, Paolo. Automated Planning: Theory and Practice. San Francisco: Morgan Kaufmann, 2004. 635 p.</w:t>
      </w:r>
    </w:p>
    <w:p w14:paraId="37B9F4BC" w14:textId="77777777" w:rsidR="00734EC9" w:rsidRPr="008F5322" w:rsidRDefault="00C5056A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REFERENCE BOOK(S)</w:t>
      </w:r>
    </w:p>
    <w:p w14:paraId="73EEA856" w14:textId="0D4ADA4C" w:rsidR="00734EC9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RUSSELL, S. J.; NORVIG, P. Artificial Intelligence – a Modern Approach. 3ed. New Jersey: Prentice Hall, 2003. 932p.</w:t>
      </w:r>
    </w:p>
    <w:p w14:paraId="0BA54ABD" w14:textId="723F55EC" w:rsidR="00FB5C24" w:rsidRDefault="00FB5C24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FB5C24">
        <w:rPr>
          <w:rFonts w:ascii="Verdana" w:hAnsi="Verdana"/>
          <w:sz w:val="22"/>
          <w:lang w:val="en-US"/>
        </w:rPr>
        <w:t>GEFFNER, H.; BONET, B. A Concise Introduction to Models and Methods for Automated Planning. Morgan &amp; Claypool, 2013, 143p.</w:t>
      </w:r>
    </w:p>
    <w:p w14:paraId="02D0460F" w14:textId="4B18A453" w:rsidR="00FB5C24" w:rsidRPr="008F5322" w:rsidRDefault="00FB5C24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FB5C24">
        <w:rPr>
          <w:rFonts w:ascii="Verdana" w:hAnsi="Verdana"/>
          <w:sz w:val="22"/>
          <w:lang w:val="en-US"/>
        </w:rPr>
        <w:t>HASLUM, P.; LIPOVETZKY, N.; MAGAZZENI, D.; MUISE, Christian. An Introduction to the Planning Domain Definition Language. Morgan &amp; Claypool, 2019, 168p.</w:t>
      </w:r>
    </w:p>
    <w:p w14:paraId="25BCD57E" w14:textId="77777777" w:rsidR="00734EC9" w:rsidRPr="008F5322" w:rsidRDefault="00C5056A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OTHER REFERENCES</w:t>
      </w:r>
    </w:p>
    <w:p w14:paraId="58570C21" w14:textId="77777777" w:rsidR="00734EC9" w:rsidRPr="008F5322" w:rsidRDefault="00C5056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Selected papers</w:t>
      </w:r>
    </w:p>
    <w:p w14:paraId="1E792129" w14:textId="77777777" w:rsidR="00734EC9" w:rsidRDefault="00C5056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Websites related to the course</w:t>
      </w:r>
    </w:p>
    <w:p w14:paraId="27F9ED33" w14:textId="77777777" w:rsidR="00C5056A" w:rsidRPr="00C5056A" w:rsidRDefault="003811F6" w:rsidP="00C5056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hanging="360"/>
        <w:rPr>
          <w:rFonts w:ascii="Verdana" w:hAnsi="Verdana"/>
          <w:sz w:val="22"/>
          <w:lang w:val="en-US"/>
        </w:rPr>
      </w:pPr>
      <w:hyperlink r:id="rId7" w:history="1">
        <w:r w:rsidR="00C5056A" w:rsidRPr="00C5056A">
          <w:rPr>
            <w:rStyle w:val="Hyperlink"/>
            <w:rFonts w:ascii="Verdana" w:hAnsi="Verdana"/>
            <w:sz w:val="22"/>
            <w:lang w:val="en-US"/>
          </w:rPr>
          <w:t>https://github.com/pucrs-automated-planning</w:t>
        </w:r>
      </w:hyperlink>
    </w:p>
    <w:p w14:paraId="3A0D860F" w14:textId="77777777" w:rsidR="00734EC9" w:rsidRPr="008F5322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 w:rsidRPr="008F5322">
        <w:rPr>
          <w:rFonts w:ascii="Verdana Bold Italic" w:hAnsi="Verdana Bold Italic"/>
          <w:sz w:val="22"/>
          <w:lang w:val="en-US"/>
        </w:rPr>
        <w:t>SOFTWARE</w:t>
      </w:r>
      <w:r w:rsidRPr="008F5322">
        <w:rPr>
          <w:rFonts w:ascii="Verdana Bold" w:hAnsi="Verdana Bold"/>
          <w:sz w:val="22"/>
          <w:lang w:val="en-US"/>
        </w:rPr>
        <w:t xml:space="preserve"> </w:t>
      </w:r>
    </w:p>
    <w:p w14:paraId="198C5BC6" w14:textId="70DDADD2" w:rsidR="007F7EB2" w:rsidRDefault="007F7EB2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7F7EB2">
        <w:rPr>
          <w:rFonts w:ascii="Verdana" w:hAnsi="Verdana"/>
          <w:sz w:val="22"/>
          <w:lang w:val="en-US"/>
        </w:rPr>
        <w:t xml:space="preserve">Planning domains </w:t>
      </w:r>
      <w:hyperlink r:id="rId8" w:history="1">
        <w:r w:rsidRPr="002C0FC4">
          <w:rPr>
            <w:rStyle w:val="Hyperlink"/>
            <w:rFonts w:ascii="Verdana" w:hAnsi="Verdana"/>
            <w:sz w:val="22"/>
            <w:lang w:val="en-US"/>
          </w:rPr>
          <w:t>http://editor.planning.domains</w:t>
        </w:r>
      </w:hyperlink>
      <w:r>
        <w:rPr>
          <w:rFonts w:ascii="Verdana" w:hAnsi="Verdana"/>
          <w:sz w:val="22"/>
          <w:lang w:val="en-US"/>
        </w:rPr>
        <w:t xml:space="preserve"> </w:t>
      </w:r>
      <w:bookmarkStart w:id="0" w:name="_GoBack"/>
      <w:bookmarkEnd w:id="0"/>
    </w:p>
    <w:p w14:paraId="33DCC0B2" w14:textId="35F8817D" w:rsidR="00734EC9" w:rsidRPr="008F5322" w:rsidRDefault="0078118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PDDL4J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r w:rsidRPr="008F5322">
        <w:rPr>
          <w:rFonts w:ascii="Verdana" w:hAnsi="Verdana"/>
          <w:color w:val="000099"/>
          <w:sz w:val="22"/>
          <w:u w:val="single"/>
          <w:lang w:val="en-US"/>
        </w:rPr>
        <w:t>http://pddl4j.sf.net</w:t>
      </w:r>
    </w:p>
    <w:p w14:paraId="36D93EF0" w14:textId="77777777" w:rsidR="0078118A" w:rsidRDefault="0078118A" w:rsidP="0084127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JSHOP2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hyperlink r:id="rId9" w:history="1">
        <w:r w:rsidRPr="008F5322">
          <w:rPr>
            <w:rStyle w:val="Hyperlink"/>
            <w:rFonts w:ascii="Verdana" w:hAnsi="Verdana"/>
            <w:sz w:val="22"/>
            <w:lang w:val="en-US"/>
          </w:rPr>
          <w:t>http://www.cs.umd.edu/projects/shop/</w:t>
        </w:r>
      </w:hyperlink>
    </w:p>
    <w:p w14:paraId="47504199" w14:textId="77777777" w:rsidR="00C5056A" w:rsidRDefault="00C5056A" w:rsidP="0084127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proofErr w:type="spellStart"/>
      <w:r>
        <w:rPr>
          <w:rFonts w:ascii="Verdana" w:hAnsi="Verdana"/>
          <w:sz w:val="22"/>
          <w:lang w:val="en-US"/>
        </w:rPr>
        <w:t>JavaGP</w:t>
      </w:r>
      <w:proofErr w:type="spellEnd"/>
      <w:r>
        <w:rPr>
          <w:rFonts w:ascii="Verdana" w:hAnsi="Verdana"/>
          <w:sz w:val="22"/>
          <w:lang w:val="en-US"/>
        </w:rPr>
        <w:t xml:space="preserve"> </w:t>
      </w:r>
      <w:hyperlink r:id="rId10" w:history="1">
        <w:r w:rsidRPr="00F066A4">
          <w:rPr>
            <w:rStyle w:val="Hyperlink"/>
            <w:rFonts w:ascii="Verdana" w:hAnsi="Verdana"/>
            <w:sz w:val="22"/>
            <w:lang w:val="en-US"/>
          </w:rPr>
          <w:t>http://emplan.sourceforge.net</w:t>
        </w:r>
      </w:hyperlink>
    </w:p>
    <w:p w14:paraId="6CF15E33" w14:textId="77777777" w:rsidR="00C5056A" w:rsidRPr="008F5322" w:rsidRDefault="00C5056A" w:rsidP="00C5056A">
      <w:pPr>
        <w:pStyle w:val="Bibliography"/>
        <w:tabs>
          <w:tab w:val="clear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Fonts w:ascii="Verdana" w:hAnsi="Verdana"/>
          <w:sz w:val="22"/>
          <w:lang w:val="en-US"/>
        </w:rPr>
      </w:pPr>
    </w:p>
    <w:p w14:paraId="02B7BFA5" w14:textId="77777777" w:rsidR="00734EC9" w:rsidRPr="008F5322" w:rsidRDefault="00734EC9">
      <w:pPr>
        <w:pStyle w:val="Bibliograph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/>
          <w:color w:val="auto"/>
          <w:sz w:val="20"/>
          <w:lang w:val="en-US" w:bidi="x-none"/>
        </w:rPr>
      </w:pPr>
    </w:p>
    <w:sectPr w:rsidR="00734EC9" w:rsidRPr="008F5322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2268" w:right="850" w:bottom="1417" w:left="1560" w:header="993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31B81" w14:textId="77777777" w:rsidR="003811F6" w:rsidRDefault="003811F6">
      <w:r>
        <w:separator/>
      </w:r>
    </w:p>
    <w:p w14:paraId="60630A4A" w14:textId="77777777" w:rsidR="003811F6" w:rsidRDefault="003811F6"/>
    <w:p w14:paraId="528E9E56" w14:textId="77777777" w:rsidR="003811F6" w:rsidRDefault="003811F6" w:rsidP="00645223"/>
  </w:endnote>
  <w:endnote w:type="continuationSeparator" w:id="0">
    <w:p w14:paraId="43C1722E" w14:textId="77777777" w:rsidR="003811F6" w:rsidRDefault="003811F6">
      <w:r>
        <w:continuationSeparator/>
      </w:r>
    </w:p>
    <w:p w14:paraId="6F4630A4" w14:textId="77777777" w:rsidR="003811F6" w:rsidRDefault="003811F6"/>
    <w:p w14:paraId="72C4ECED" w14:textId="77777777" w:rsidR="003811F6" w:rsidRDefault="003811F6" w:rsidP="00645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 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Verdana Italic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Verdana Bold Italic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4292FEDF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81BAB0B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Carimbo e Assinatura da </w:t>
          </w:r>
          <w:r w:rsidR="007D6168">
            <w:rPr>
              <w:rFonts w:ascii="Verdana" w:hAnsi="Verdana"/>
              <w:sz w:val="16"/>
            </w:rPr>
            <w:t>UNIT:</w:t>
          </w:r>
        </w:p>
        <w:p w14:paraId="387DA98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47DE56E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37B96743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EBB52C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363632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6E088BF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79152C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79152C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0EEAC13C" w14:textId="12C5D132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465C01">
            <w:rPr>
              <w:rFonts w:ascii="Verdana" w:hAnsi="Verdana"/>
              <w:noProof/>
              <w:sz w:val="16"/>
              <w:lang w:val="en-GB"/>
            </w:rPr>
            <w:t>10/03/2020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465C01">
            <w:rPr>
              <w:rFonts w:ascii="Verdana" w:hAnsi="Verdana"/>
              <w:noProof/>
              <w:sz w:val="16"/>
              <w:lang w:val="en-GB"/>
            </w:rPr>
            <w:t>10:18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F03D6F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315A961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7B3D2B2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74AD4A7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370F76A7" w14:textId="77777777" w:rsidR="00266442" w:rsidRDefault="003811F6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6747A508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1C48781F" w14:textId="77777777" w:rsidR="00266442" w:rsidRDefault="00266442"/>
  <w:p w14:paraId="2334FF33" w14:textId="77777777" w:rsidR="00266442" w:rsidRDefault="00266442" w:rsidP="006452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22605B9A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139EF2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Carimbo e Assinatura da </w:t>
          </w:r>
          <w:r w:rsidR="007D6168">
            <w:rPr>
              <w:rFonts w:ascii="Verdana" w:hAnsi="Verdana"/>
              <w:sz w:val="16"/>
            </w:rPr>
            <w:t>UNIT:</w:t>
          </w:r>
        </w:p>
        <w:p w14:paraId="26990E6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8CB4237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08B81C6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1A2734B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6D1D8C38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1992E57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640C13">
            <w:rPr>
              <w:rStyle w:val="PageNumber1"/>
              <w:rFonts w:ascii="Verdana" w:hAnsi="Verdana"/>
              <w:noProof/>
              <w:sz w:val="16"/>
            </w:rPr>
            <w:t>1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640C13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0C938BF6" w14:textId="14405D3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465C01">
            <w:rPr>
              <w:rFonts w:ascii="Verdana" w:hAnsi="Verdana"/>
              <w:noProof/>
              <w:sz w:val="16"/>
              <w:lang w:val="en-GB"/>
            </w:rPr>
            <w:t>10/03/2020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465C01">
            <w:rPr>
              <w:rFonts w:ascii="Verdana" w:hAnsi="Verdana"/>
              <w:noProof/>
              <w:sz w:val="16"/>
              <w:lang w:val="en-GB"/>
            </w:rPr>
            <w:t>10:18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36D135E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5A8CBD10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643DE65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35BA045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3C45B063" w14:textId="77777777" w:rsidR="00266442" w:rsidRDefault="003811F6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588C8893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65A6E182" w14:textId="77777777" w:rsidR="00551DA8" w:rsidRDefault="00266442">
    <w:r>
      <w:cr/>
    </w: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C4C3A" w14:textId="77777777" w:rsidR="003811F6" w:rsidRDefault="003811F6">
      <w:r>
        <w:separator/>
      </w:r>
    </w:p>
    <w:p w14:paraId="6DD52EA0" w14:textId="77777777" w:rsidR="003811F6" w:rsidRDefault="003811F6"/>
    <w:p w14:paraId="266A9CFF" w14:textId="77777777" w:rsidR="003811F6" w:rsidRDefault="003811F6" w:rsidP="00645223"/>
  </w:footnote>
  <w:footnote w:type="continuationSeparator" w:id="0">
    <w:p w14:paraId="537F2AE8" w14:textId="77777777" w:rsidR="003811F6" w:rsidRDefault="003811F6">
      <w:r>
        <w:continuationSeparator/>
      </w:r>
    </w:p>
    <w:p w14:paraId="509DE2D1" w14:textId="77777777" w:rsidR="003811F6" w:rsidRDefault="003811F6"/>
    <w:p w14:paraId="54135247" w14:textId="77777777" w:rsidR="003811F6" w:rsidRDefault="003811F6" w:rsidP="006452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B0B0D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2823CEEF" w14:textId="77777777" w:rsidR="00266442" w:rsidRDefault="00266442">
    <w:pPr>
      <w:pStyle w:val="Header1"/>
      <w:tabs>
        <w:tab w:val="left" w:pos="9204"/>
      </w:tabs>
    </w:pPr>
  </w:p>
  <w:p w14:paraId="00C67F2B" w14:textId="77777777" w:rsidR="00266442" w:rsidRDefault="00E5337B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D1629B8" wp14:editId="364B537B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58D85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1C631457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20100C2C" w14:textId="77777777" w:rsidR="00266442" w:rsidRPr="00BF2027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s-ES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1629B8" id="Rectangle 4" o:spid="_x0000_s1026" style="position:absolute;margin-left:210.3pt;margin-top:57.15pt;width:343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" stroked="f">
              <v:textbox inset="0,0,0,0">
                <w:txbxContent>
                  <w:p w14:paraId="78958D85" w14:textId="77777777" w:rsidR="00266442" w:rsidRDefault="00266442" w:rsidP="00266442">
                    <w:r>
                      <w:t>Pontifícia Universidade Católica do Rio Grande do Sul</w:t>
                    </w:r>
                  </w:p>
                  <w:p w14:paraId="1C631457" w14:textId="77777777" w:rsidR="00266442" w:rsidRDefault="00266442" w:rsidP="00266442">
                    <w:r>
                      <w:t>FACULDADE DE INFORMÁTICA</w:t>
                    </w:r>
                  </w:p>
                  <w:p w14:paraId="20100C2C" w14:textId="77777777" w:rsidR="00266442" w:rsidRPr="00BF2027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s-E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CE7525" wp14:editId="4570CFA7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21F2E" w14:textId="77777777" w:rsidR="00266442" w:rsidRDefault="00E5337B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20803D58" wp14:editId="72BE1D3A">
                                <wp:extent cx="660400" cy="762000"/>
                                <wp:effectExtent l="0" t="0" r="0" b="0"/>
                                <wp:docPr id="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5" o:spid="_x0000_s1027" style="position:absolute;margin-left:139.05pt;margin-top:54.4pt;width:53pt;height:6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E5337B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660400" cy="762000"/>
                          <wp:effectExtent l="0" t="0" r="0" b="0"/>
                          <wp:docPr id="8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13DB10E4" wp14:editId="5623AF6D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094E04" w14:textId="77777777" w:rsidR="00266442" w:rsidRDefault="00266442"/>
  <w:p w14:paraId="3202CE8A" w14:textId="77777777" w:rsidR="00266442" w:rsidRDefault="00266442" w:rsidP="006452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B851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3941F988" w14:textId="77777777" w:rsidR="00266442" w:rsidRDefault="00266442">
    <w:pPr>
      <w:pStyle w:val="Header1"/>
      <w:tabs>
        <w:tab w:val="left" w:pos="9204"/>
      </w:tabs>
    </w:pPr>
  </w:p>
  <w:p w14:paraId="330EA4DB" w14:textId="77777777" w:rsidR="00266442" w:rsidRDefault="00E5337B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20DD612" wp14:editId="57DA327A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12674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395D0F9A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422C4A28" w14:textId="77777777" w:rsidR="00266442" w:rsidRPr="00BF2027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s-ES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0DD612" id="Rectangle 1" o:spid="_x0000_s1028" style="position:absolute;margin-left:210.3pt;margin-top:57.15pt;width:343pt;height: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" stroked="f">
              <v:textbox inset="0,0,0,0">
                <w:txbxContent>
                  <w:p w14:paraId="37F12674" w14:textId="77777777" w:rsidR="00266442" w:rsidRDefault="00266442" w:rsidP="00266442">
                    <w:r>
                      <w:t>Pontifícia Universidade Católica do Rio Grande do Sul</w:t>
                    </w:r>
                  </w:p>
                  <w:p w14:paraId="395D0F9A" w14:textId="77777777" w:rsidR="00266442" w:rsidRDefault="00266442" w:rsidP="00266442">
                    <w:r>
                      <w:t>FACULDADE DE INFORMÁTICA</w:t>
                    </w:r>
                  </w:p>
                  <w:p w14:paraId="422C4A28" w14:textId="77777777" w:rsidR="00266442" w:rsidRPr="00BF2027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s-E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8CF462A" wp14:editId="72C39CE9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704B6" w14:textId="77777777" w:rsidR="00266442" w:rsidRDefault="00E5337B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0274261F" wp14:editId="3CE7240A">
                                <wp:extent cx="660400" cy="762000"/>
                                <wp:effectExtent l="0" t="0" r="0" b="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2" o:spid="_x0000_s1029" style="position:absolute;margin-left:139.05pt;margin-top:54.4pt;width:53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E5337B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660400" cy="762000"/>
                          <wp:effectExtent l="0" t="0" r="0" b="0"/>
                          <wp:docPr id="7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556786D0" wp14:editId="7FABB040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D74637" w14:textId="77777777" w:rsidR="00266442" w:rsidRDefault="00266442"/>
  <w:p w14:paraId="04AD91F6" w14:textId="77777777" w:rsidR="00266442" w:rsidRDefault="00266442" w:rsidP="006452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432"/>
        </w:tabs>
        <w:ind w:left="432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1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2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3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4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5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6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7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8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</w:abstractNum>
  <w:abstractNum w:abstractNumId="6" w15:restartNumberingAfterBreak="0">
    <w:nsid w:val="04E86AA7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56F1508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C60226"/>
    <w:multiLevelType w:val="multilevel"/>
    <w:tmpl w:val="766EC356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9" w15:restartNumberingAfterBreak="0">
    <w:nsid w:val="17C941C4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0" w15:restartNumberingAfterBreak="0">
    <w:nsid w:val="18F362C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1" w15:restartNumberingAfterBreak="0">
    <w:nsid w:val="1AA14993"/>
    <w:multiLevelType w:val="multilevel"/>
    <w:tmpl w:val="7A64BA2A"/>
    <w:lvl w:ilvl="0">
      <w:start w:val="1"/>
      <w:numFmt w:val="decimal"/>
      <w:isLgl/>
      <w:lvlText w:val="5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2" w15:restartNumberingAfterBreak="0">
    <w:nsid w:val="1E794044"/>
    <w:multiLevelType w:val="multilevel"/>
    <w:tmpl w:val="DE1EC1C4"/>
    <w:lvl w:ilvl="0">
      <w:start w:val="1"/>
      <w:numFmt w:val="decimal"/>
      <w:lvlText w:val="2.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466CB6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1C41556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5" w15:restartNumberingAfterBreak="0">
    <w:nsid w:val="2C1738A4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6" w15:restartNumberingAfterBreak="0">
    <w:nsid w:val="319C6727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7" w15:restartNumberingAfterBreak="0">
    <w:nsid w:val="340320A1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8" w15:restartNumberingAfterBreak="0">
    <w:nsid w:val="37600CA4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9" w15:restartNumberingAfterBreak="0">
    <w:nsid w:val="3FA14CA2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0" w15:restartNumberingAfterBreak="0">
    <w:nsid w:val="472047D4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1" w15:restartNumberingAfterBreak="0">
    <w:nsid w:val="47D339F3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8B3C7E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3" w15:restartNumberingAfterBreak="0">
    <w:nsid w:val="4FE24776"/>
    <w:multiLevelType w:val="multilevel"/>
    <w:tmpl w:val="3D7C251E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4" w15:restartNumberingAfterBreak="0">
    <w:nsid w:val="506621F7"/>
    <w:multiLevelType w:val="multilevel"/>
    <w:tmpl w:val="3EA471BC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5" w15:restartNumberingAfterBreak="0">
    <w:nsid w:val="68152929"/>
    <w:multiLevelType w:val="multilevel"/>
    <w:tmpl w:val="E8EA1E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7284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7" w15:restartNumberingAfterBreak="0">
    <w:nsid w:val="74C20E87"/>
    <w:multiLevelType w:val="multilevel"/>
    <w:tmpl w:val="894EE87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8" w15:restartNumberingAfterBreak="0">
    <w:nsid w:val="7ADE5D5F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9" w15:restartNumberingAfterBreak="0">
    <w:nsid w:val="7E0731EF"/>
    <w:multiLevelType w:val="multilevel"/>
    <w:tmpl w:val="6848F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6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13"/>
  </w:num>
  <w:num w:numId="14">
    <w:abstractNumId w:val="6"/>
  </w:num>
  <w:num w:numId="15">
    <w:abstractNumId w:val="21"/>
  </w:num>
  <w:num w:numId="16">
    <w:abstractNumId w:val="7"/>
  </w:num>
  <w:num w:numId="17">
    <w:abstractNumId w:val="27"/>
  </w:num>
  <w:num w:numId="18">
    <w:abstractNumId w:val="19"/>
  </w:num>
  <w:num w:numId="19">
    <w:abstractNumId w:val="8"/>
  </w:num>
  <w:num w:numId="20">
    <w:abstractNumId w:val="17"/>
  </w:num>
  <w:num w:numId="21">
    <w:abstractNumId w:val="24"/>
  </w:num>
  <w:num w:numId="22">
    <w:abstractNumId w:val="9"/>
  </w:num>
  <w:num w:numId="23">
    <w:abstractNumId w:val="10"/>
  </w:num>
  <w:num w:numId="24">
    <w:abstractNumId w:val="26"/>
  </w:num>
  <w:num w:numId="25">
    <w:abstractNumId w:val="28"/>
  </w:num>
  <w:num w:numId="26">
    <w:abstractNumId w:val="20"/>
  </w:num>
  <w:num w:numId="27">
    <w:abstractNumId w:val="23"/>
  </w:num>
  <w:num w:numId="28">
    <w:abstractNumId w:val="14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3A5"/>
    <w:rsid w:val="000422AF"/>
    <w:rsid w:val="00223CDA"/>
    <w:rsid w:val="00266442"/>
    <w:rsid w:val="003811F6"/>
    <w:rsid w:val="00465C01"/>
    <w:rsid w:val="004C4C71"/>
    <w:rsid w:val="00551DA8"/>
    <w:rsid w:val="00566AE7"/>
    <w:rsid w:val="00612E6F"/>
    <w:rsid w:val="00640C13"/>
    <w:rsid w:val="00645223"/>
    <w:rsid w:val="00734EC9"/>
    <w:rsid w:val="00750B94"/>
    <w:rsid w:val="0078098D"/>
    <w:rsid w:val="0078118A"/>
    <w:rsid w:val="0079152C"/>
    <w:rsid w:val="007D6168"/>
    <w:rsid w:val="007F7EB2"/>
    <w:rsid w:val="00841279"/>
    <w:rsid w:val="008A11FB"/>
    <w:rsid w:val="008B445D"/>
    <w:rsid w:val="008C6586"/>
    <w:rsid w:val="008F5322"/>
    <w:rsid w:val="00AA6BA9"/>
    <w:rsid w:val="00BF2027"/>
    <w:rsid w:val="00BF3C80"/>
    <w:rsid w:val="00C5056A"/>
    <w:rsid w:val="00CB33A5"/>
    <w:rsid w:val="00E34C2E"/>
    <w:rsid w:val="00E5337B"/>
    <w:rsid w:val="00E856B8"/>
    <w:rsid w:val="00ED097E"/>
    <w:rsid w:val="00F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07B3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paragraph" w:customStyle="1" w:styleId="Footer1">
    <w:name w:val="Foot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character" w:customStyle="1" w:styleId="PageNumber1">
    <w:name w:val="Page Number1"/>
    <w:rPr>
      <w:color w:val="000000"/>
      <w:sz w:val="20"/>
    </w:rPr>
  </w:style>
  <w:style w:type="character" w:customStyle="1" w:styleId="Hyperlink1">
    <w:name w:val="Hyperlink1"/>
    <w:rPr>
      <w:color w:val="0F00FF"/>
      <w:sz w:val="20"/>
      <w:u w:val="single"/>
    </w:rPr>
  </w:style>
  <w:style w:type="paragraph" w:customStyle="1" w:styleId="CabObjetivos">
    <w:name w:val="Cab Objetivos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CabEmenta">
    <w:name w:val="Cab Ementa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Unidade1">
    <w:name w:val="Unidade 1+"/>
    <w:pPr>
      <w:ind w:firstLine="708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customStyle="1" w:styleId="Unidade10">
    <w:name w:val="Unidade 1"/>
    <w:pPr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styleId="Bibliography">
    <w:name w:val="Bibliography"/>
    <w:pPr>
      <w:tabs>
        <w:tab w:val="left" w:pos="360"/>
      </w:tabs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character" w:styleId="Hyperlink">
    <w:name w:val="Hyperlink"/>
    <w:locked/>
    <w:rsid w:val="0078118A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7D61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6168"/>
    <w:rPr>
      <w:rFonts w:ascii="Lucida Grande" w:eastAsia="ヒラギノ角ゴ Pro W3" w:hAnsi="Lucida Grande"/>
      <w:color w:val="000000"/>
      <w:sz w:val="18"/>
      <w:szCs w:val="18"/>
      <w:lang w:val="pt-BR"/>
    </w:rPr>
  </w:style>
  <w:style w:type="character" w:styleId="UnresolvedMention">
    <w:name w:val="Unresolved Mention"/>
    <w:basedOn w:val="DefaultParagraphFont"/>
    <w:rsid w:val="007F7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or.planning.domain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ucrs-automated-planni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mplan.sourceforge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umd.edu/projects/shop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LPKOJIJJ</vt:lpstr>
    </vt:vector>
  </TitlesOfParts>
  <Company/>
  <LinksUpToDate>false</LinksUpToDate>
  <CharactersWithSpaces>2368</CharactersWithSpaces>
  <SharedDoc>false</SharedDoc>
  <HLinks>
    <vt:vector size="18" baseType="variant">
      <vt:variant>
        <vt:i4>5570587</vt:i4>
      </vt:variant>
      <vt:variant>
        <vt:i4>0</vt:i4>
      </vt:variant>
      <vt:variant>
        <vt:i4>0</vt:i4>
      </vt:variant>
      <vt:variant>
        <vt:i4>5</vt:i4>
      </vt:variant>
      <vt:variant>
        <vt:lpwstr>http://www.cs.umd.edu/projects/shop/</vt:lpwstr>
      </vt:variant>
      <vt:variant>
        <vt:lpwstr/>
      </vt:variant>
      <vt:variant>
        <vt:i4>917600</vt:i4>
      </vt:variant>
      <vt:variant>
        <vt:i4>27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  <vt:variant>
        <vt:i4>917600</vt:i4>
      </vt:variant>
      <vt:variant>
        <vt:i4>12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LPKOJIJJ</dc:title>
  <dc:subject/>
  <dc:creator>CPD</dc:creator>
  <cp:keywords/>
  <cp:lastModifiedBy>Felipe Meneguzzi</cp:lastModifiedBy>
  <cp:revision>15</cp:revision>
  <dcterms:created xsi:type="dcterms:W3CDTF">2015-10-07T20:03:00Z</dcterms:created>
  <dcterms:modified xsi:type="dcterms:W3CDTF">2020-03-09T23:36:00Z</dcterms:modified>
</cp:coreProperties>
</file>