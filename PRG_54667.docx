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891F9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</w:p>
    <w:p w14:paraId="3EC4DECA" w14:textId="77777777"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</w:p>
    <w:p w14:paraId="21A3C35A" w14:textId="77777777"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</w:rPr>
      </w:pPr>
      <w:r w:rsidRPr="00CB33A5">
        <w:rPr>
          <w:rFonts w:ascii="Verdana Bold" w:hAnsi="Verdana Bold"/>
          <w:sz w:val="22"/>
        </w:rPr>
        <w:t xml:space="preserve">CURSO: </w:t>
      </w:r>
      <w:r w:rsidRPr="00CB33A5">
        <w:rPr>
          <w:rFonts w:ascii="Verdana Italic" w:hAnsi="Verdana Italic"/>
          <w:sz w:val="22"/>
        </w:rPr>
        <w:t>Mestrado e Doutorado em Ciência da Computação</w:t>
      </w:r>
    </w:p>
    <w:p w14:paraId="228A109D" w14:textId="0FFCFE01"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>DISCIPLINA:</w:t>
      </w:r>
      <w:r w:rsidRPr="00CB33A5">
        <w:rPr>
          <w:rFonts w:ascii="Verdana" w:hAnsi="Verdana"/>
          <w:sz w:val="22"/>
        </w:rPr>
        <w:t xml:space="preserve"> </w:t>
      </w:r>
      <w:r w:rsidR="00CB33A5" w:rsidRPr="00CB33A5">
        <w:rPr>
          <w:rFonts w:ascii="Verdana Italic" w:hAnsi="Verdana Italic"/>
          <w:sz w:val="22"/>
        </w:rPr>
        <w:t xml:space="preserve">Planejamento </w:t>
      </w:r>
      <w:r w:rsidR="00967557">
        <w:rPr>
          <w:rFonts w:ascii="Verdana Italic" w:hAnsi="Verdana Italic"/>
          <w:sz w:val="22"/>
        </w:rPr>
        <w:t>em Inteligência Artificial</w:t>
      </w:r>
    </w:p>
    <w:p w14:paraId="25AC245D" w14:textId="1C148BF7"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</w:rPr>
      </w:pPr>
      <w:r w:rsidRPr="00CB33A5">
        <w:rPr>
          <w:rFonts w:ascii="Verdana Bold" w:hAnsi="Verdana Bold"/>
          <w:sz w:val="22"/>
        </w:rPr>
        <w:t xml:space="preserve">CÓDIGO: </w:t>
      </w:r>
      <w:r w:rsidR="00FF5F60">
        <w:rPr>
          <w:rFonts w:ascii="Verdana Italic" w:hAnsi="Verdana Italic"/>
          <w:sz w:val="22"/>
        </w:rPr>
        <w:t>54667-02</w:t>
      </w:r>
      <w:r w:rsidRPr="00CB33A5">
        <w:rPr>
          <w:rFonts w:ascii="Verdana Bold" w:hAnsi="Verdana Bold"/>
          <w:sz w:val="22"/>
        </w:rPr>
        <w:tab/>
        <w:t>CRÉDITOS:</w:t>
      </w:r>
      <w:r w:rsidRPr="00CB33A5">
        <w:rPr>
          <w:rFonts w:ascii="Verdana Bold" w:hAnsi="Verdana Bold"/>
          <w:sz w:val="22"/>
        </w:rPr>
        <w:tab/>
      </w:r>
      <w:r w:rsidRPr="00CB33A5">
        <w:rPr>
          <w:rFonts w:ascii="Verdana Italic" w:hAnsi="Verdana Italic"/>
          <w:sz w:val="22"/>
        </w:rPr>
        <w:t>02</w:t>
      </w:r>
      <w:r w:rsidRPr="00CB33A5">
        <w:rPr>
          <w:rFonts w:ascii="Verdana Italic" w:hAnsi="Verdana Italic"/>
          <w:sz w:val="22"/>
        </w:rPr>
        <w:tab/>
      </w:r>
      <w:r w:rsidRPr="00CB33A5">
        <w:rPr>
          <w:rFonts w:ascii="Verdana" w:hAnsi="Verdana"/>
          <w:sz w:val="22"/>
        </w:rPr>
        <w:tab/>
      </w:r>
      <w:r w:rsidRPr="00CB33A5">
        <w:rPr>
          <w:rFonts w:ascii="Verdana Bold" w:hAnsi="Verdana Bold"/>
          <w:sz w:val="22"/>
        </w:rPr>
        <w:t>CARGA HORARIA:</w:t>
      </w:r>
      <w:r w:rsidRPr="00CB33A5">
        <w:rPr>
          <w:rFonts w:ascii="Verdana Italic" w:hAnsi="Verdana Italic"/>
          <w:sz w:val="22"/>
        </w:rPr>
        <w:t xml:space="preserve"> 30 horas/aula</w:t>
      </w:r>
    </w:p>
    <w:p w14:paraId="57FBC8A5" w14:textId="57AC9291"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</w:rPr>
      </w:pPr>
      <w:r w:rsidRPr="00CB33A5">
        <w:rPr>
          <w:rFonts w:ascii="Verdana Bold" w:hAnsi="Verdana Bold"/>
          <w:sz w:val="22"/>
        </w:rPr>
        <w:t xml:space="preserve">VALIDADE: </w:t>
      </w:r>
      <w:r w:rsidR="00CB33A5" w:rsidRPr="00CB33A5">
        <w:rPr>
          <w:rFonts w:ascii="Verdana Italic" w:hAnsi="Verdana Italic"/>
          <w:sz w:val="22"/>
        </w:rPr>
        <w:t>A partir de 2013</w:t>
      </w:r>
      <w:r w:rsidRPr="00CB33A5">
        <w:rPr>
          <w:rFonts w:ascii="Verdana Italic" w:hAnsi="Verdana Italic"/>
          <w:sz w:val="22"/>
        </w:rPr>
        <w:t>/II</w:t>
      </w:r>
    </w:p>
    <w:p w14:paraId="714D3901" w14:textId="77777777" w:rsidR="00734EC9" w:rsidRPr="00CB33A5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</w:rPr>
      </w:pPr>
    </w:p>
    <w:p w14:paraId="3A90DE1D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</w:p>
    <w:p w14:paraId="62A5D706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OBJETIVOS: </w:t>
      </w:r>
      <w:r w:rsidRPr="00CB33A5">
        <w:rPr>
          <w:rFonts w:ascii="Verdana" w:hAnsi="Verdana"/>
          <w:sz w:val="22"/>
        </w:rPr>
        <w:t>O cumprimento da disciplina</w:t>
      </w:r>
      <w:r w:rsidRPr="00CB33A5">
        <w:rPr>
          <w:rFonts w:ascii="Verdana Bold" w:hAnsi="Verdana Bold"/>
          <w:sz w:val="22"/>
        </w:rPr>
        <w:t xml:space="preserve"> </w:t>
      </w:r>
      <w:r w:rsidRPr="00CB33A5">
        <w:rPr>
          <w:rFonts w:ascii="Verdana" w:hAnsi="Verdana"/>
          <w:sz w:val="22"/>
        </w:rPr>
        <w:t>busca dar ao aluno, ao final do semestre, condições de:</w:t>
      </w:r>
    </w:p>
    <w:p w14:paraId="0F36EEE1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</w:p>
    <w:p w14:paraId="4976DE37" w14:textId="087F77B7" w:rsidR="00734EC9" w:rsidRPr="00CB33A5" w:rsidRDefault="00CB33A5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 xml:space="preserve">Compreender os principais formalismos de planejamento automático </w:t>
      </w:r>
      <w:r>
        <w:rPr>
          <w:rFonts w:ascii="Verdana" w:hAnsi="Verdana"/>
          <w:sz w:val="22"/>
        </w:rPr>
        <w:t xml:space="preserve">e as </w:t>
      </w:r>
      <w:r w:rsidR="004050DA" w:rsidRPr="004050DA">
        <w:rPr>
          <w:rFonts w:ascii="Verdana" w:hAnsi="Verdana"/>
          <w:sz w:val="22"/>
        </w:rPr>
        <w:t>pressuposições</w:t>
      </w:r>
      <w:r>
        <w:rPr>
          <w:rFonts w:ascii="Verdana" w:hAnsi="Verdana"/>
          <w:sz w:val="22"/>
        </w:rPr>
        <w:t xml:space="preserve"> por trás de cada formalismo</w:t>
      </w:r>
      <w:r w:rsidR="00734EC9" w:rsidRPr="00CB33A5">
        <w:rPr>
          <w:rFonts w:ascii="Verdana" w:hAnsi="Verdana"/>
          <w:sz w:val="22"/>
        </w:rPr>
        <w:t>.</w:t>
      </w:r>
    </w:p>
    <w:p w14:paraId="7037D1D3" w14:textId="1AD5360E" w:rsidR="00734EC9" w:rsidRDefault="00734EC9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 xml:space="preserve">Compreender </w:t>
      </w:r>
      <w:r w:rsidR="00CB33A5">
        <w:rPr>
          <w:rFonts w:ascii="Verdana" w:hAnsi="Verdana"/>
          <w:sz w:val="22"/>
        </w:rPr>
        <w:t xml:space="preserve">os principais algoritmos modernos para a solução de problemas de planejamento automático, e as técnicas de otimização utilizadas </w:t>
      </w:r>
      <w:r w:rsidR="008B415A">
        <w:rPr>
          <w:rFonts w:ascii="Verdana" w:hAnsi="Verdana"/>
          <w:sz w:val="22"/>
        </w:rPr>
        <w:t>nestes algoritmos</w:t>
      </w:r>
      <w:bookmarkStart w:id="0" w:name="_GoBack"/>
      <w:bookmarkEnd w:id="0"/>
      <w:r w:rsidRPr="00CB33A5">
        <w:rPr>
          <w:rFonts w:ascii="Verdana" w:hAnsi="Verdana"/>
          <w:sz w:val="22"/>
        </w:rPr>
        <w:t>.</w:t>
      </w:r>
    </w:p>
    <w:p w14:paraId="2879706F" w14:textId="77777777" w:rsidR="00CB33A5" w:rsidRPr="00CB33A5" w:rsidRDefault="00CB33A5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Aplicar sistemas de planejamento automático para resolver problemas do mundo real</w:t>
      </w:r>
    </w:p>
    <w:p w14:paraId="55DB11A3" w14:textId="77777777" w:rsidR="00734EC9" w:rsidRPr="00CB33A5" w:rsidRDefault="00734EC9">
      <w:pPr>
        <w:pStyle w:val="CabObjetivos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</w:p>
    <w:p w14:paraId="504086B6" w14:textId="77777777" w:rsidR="00734EC9" w:rsidRPr="00CB33A5" w:rsidRDefault="00734EC9">
      <w:pPr>
        <w:pStyle w:val="CabObjetivos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</w:p>
    <w:p w14:paraId="567CCE8E" w14:textId="77777777" w:rsidR="00734EC9" w:rsidRPr="00CB33A5" w:rsidRDefault="00734EC9">
      <w:pPr>
        <w:pStyle w:val="CabEment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 xml:space="preserve">EMENTA: </w:t>
      </w:r>
    </w:p>
    <w:p w14:paraId="0D0D00A5" w14:textId="77777777" w:rsidR="00734EC9" w:rsidRPr="00CB33A5" w:rsidRDefault="00734EC9">
      <w:pPr>
        <w:pStyle w:val="CabEment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 Bold" w:hAnsi="Verdana Bold"/>
          <w:sz w:val="22"/>
        </w:rPr>
      </w:pPr>
    </w:p>
    <w:p w14:paraId="46DE725D" w14:textId="7FFDD779" w:rsidR="00734EC9" w:rsidRPr="00CB33A5" w:rsidRDefault="00566AE7">
      <w:pPr>
        <w:tabs>
          <w:tab w:val="left" w:pos="426"/>
          <w:tab w:val="left" w:pos="851"/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Planejamento automático</w:t>
      </w:r>
      <w:r w:rsidR="00734EC9" w:rsidRPr="00CB33A5">
        <w:rPr>
          <w:rFonts w:ascii="Verdana" w:hAnsi="Verdana"/>
          <w:sz w:val="22"/>
        </w:rPr>
        <w:t xml:space="preserve">: </w:t>
      </w:r>
      <w:r>
        <w:rPr>
          <w:rFonts w:ascii="Verdana" w:hAnsi="Verdana"/>
          <w:sz w:val="22"/>
        </w:rPr>
        <w:t xml:space="preserve">formalismos e </w:t>
      </w:r>
      <w:r w:rsidR="004050DA" w:rsidRPr="004050DA">
        <w:rPr>
          <w:rFonts w:ascii="Verdana" w:hAnsi="Verdana"/>
          <w:sz w:val="22"/>
        </w:rPr>
        <w:t>pressuposições</w:t>
      </w:r>
      <w:r w:rsidR="00734EC9" w:rsidRPr="00CB33A5">
        <w:rPr>
          <w:rFonts w:ascii="Verdana" w:hAnsi="Verdana"/>
          <w:sz w:val="22"/>
        </w:rPr>
        <w:t xml:space="preserve">. </w:t>
      </w:r>
      <w:r>
        <w:rPr>
          <w:rFonts w:ascii="Verdana" w:hAnsi="Verdana"/>
          <w:sz w:val="22"/>
        </w:rPr>
        <w:t>Planejamento clássico</w:t>
      </w:r>
      <w:r w:rsidR="00734EC9" w:rsidRPr="00CB33A5">
        <w:rPr>
          <w:rFonts w:ascii="Verdana" w:hAnsi="Verdana"/>
          <w:sz w:val="22"/>
        </w:rPr>
        <w:t xml:space="preserve">: </w:t>
      </w:r>
      <w:r>
        <w:rPr>
          <w:rFonts w:ascii="Verdana" w:hAnsi="Verdana"/>
          <w:sz w:val="22"/>
        </w:rPr>
        <w:t>formalismos e algoritmos. Planejamento HTN: formalismo e algoritmos. Planejamento não determinístico: formalismo e algoritmos. Aplicações de planejamento.</w:t>
      </w:r>
    </w:p>
    <w:p w14:paraId="5ED62B02" w14:textId="77777777" w:rsidR="00734EC9" w:rsidRPr="00CB33A5" w:rsidRDefault="00734EC9">
      <w:pPr>
        <w:tabs>
          <w:tab w:val="left" w:pos="426"/>
          <w:tab w:val="left" w:pos="851"/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</w:p>
    <w:p w14:paraId="593CC1AB" w14:textId="77777777" w:rsidR="00734EC9" w:rsidRPr="00CB33A5" w:rsidRDefault="00734EC9">
      <w:pPr>
        <w:tabs>
          <w:tab w:val="left" w:pos="426"/>
          <w:tab w:val="left" w:pos="851"/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</w:p>
    <w:p w14:paraId="0ADEA413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 xml:space="preserve">UNIDADE: </w:t>
      </w:r>
      <w:r w:rsidRPr="00CB33A5">
        <w:rPr>
          <w:rFonts w:ascii="Verdana" w:hAnsi="Verdana"/>
          <w:sz w:val="22"/>
        </w:rPr>
        <w:t>01</w:t>
      </w:r>
    </w:p>
    <w:p w14:paraId="1A493669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CONTEÚDO: </w:t>
      </w:r>
      <w:r>
        <w:rPr>
          <w:rFonts w:ascii="Verdana" w:hAnsi="Verdana"/>
          <w:sz w:val="22"/>
        </w:rPr>
        <w:t>Introdução e contexto</w:t>
      </w:r>
    </w:p>
    <w:p w14:paraId="05B914E4" w14:textId="406592A4" w:rsidR="00734EC9" w:rsidRDefault="00734EC9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Algoritmos de busca</w:t>
      </w:r>
    </w:p>
    <w:p w14:paraId="13B780DD" w14:textId="5679A0E9" w:rsidR="001018B4" w:rsidRPr="00CB33A5" w:rsidRDefault="001018B4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Complexidade de problemas de planejamento</w:t>
      </w:r>
    </w:p>
    <w:p w14:paraId="73661B5F" w14:textId="14590AA8" w:rsidR="00223CDA" w:rsidRDefault="00223CDA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Planejamento clássico</w:t>
      </w:r>
    </w:p>
    <w:p w14:paraId="36FA8102" w14:textId="4334097C" w:rsidR="001018B4" w:rsidRPr="00CB33A5" w:rsidRDefault="001018B4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Heurísticas</w:t>
      </w:r>
    </w:p>
    <w:p w14:paraId="2F35014D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</w:p>
    <w:p w14:paraId="1F7FBAAB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UNIDADE: </w:t>
      </w:r>
      <w:r w:rsidR="00223CDA">
        <w:rPr>
          <w:rFonts w:ascii="Verdana" w:hAnsi="Verdana"/>
          <w:sz w:val="22"/>
        </w:rPr>
        <w:t>02</w:t>
      </w:r>
    </w:p>
    <w:p w14:paraId="022907D8" w14:textId="30E11E7D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CONTEÚDO: </w:t>
      </w:r>
      <w:r w:rsidR="004C4C71">
        <w:rPr>
          <w:rFonts w:ascii="Verdana" w:hAnsi="Verdana"/>
          <w:sz w:val="22"/>
        </w:rPr>
        <w:t xml:space="preserve">Planejamento </w:t>
      </w:r>
      <w:r w:rsidR="00CD1916">
        <w:rPr>
          <w:rFonts w:ascii="Verdana" w:hAnsi="Verdana"/>
          <w:sz w:val="22"/>
        </w:rPr>
        <w:t>Hierárquico</w:t>
      </w:r>
    </w:p>
    <w:p w14:paraId="7B1E9526" w14:textId="77777777" w:rsidR="00645223" w:rsidRDefault="00645223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Formalismo de Redes de Tarefas Hierárquicas</w:t>
      </w:r>
    </w:p>
    <w:p w14:paraId="5F4CCF09" w14:textId="77777777" w:rsidR="00645223" w:rsidRDefault="00645223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Formalização de problemas</w:t>
      </w:r>
    </w:p>
    <w:p w14:paraId="20AF8355" w14:textId="6A5955D8" w:rsidR="00645223" w:rsidRPr="00645223" w:rsidRDefault="00645223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 w:rsidRPr="00645223">
        <w:rPr>
          <w:rFonts w:ascii="Verdana" w:hAnsi="Verdana"/>
          <w:sz w:val="22"/>
        </w:rPr>
        <w:t>Algoritmo</w:t>
      </w:r>
      <w:r w:rsidR="001130F9">
        <w:rPr>
          <w:rFonts w:ascii="Verdana" w:hAnsi="Verdana"/>
          <w:sz w:val="22"/>
        </w:rPr>
        <w:t>s de Decomposição para frente de ordem total e parcial</w:t>
      </w:r>
    </w:p>
    <w:p w14:paraId="084E1F69" w14:textId="77777777" w:rsidR="00734EC9" w:rsidRDefault="00734EC9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</w:rPr>
      </w:pPr>
    </w:p>
    <w:p w14:paraId="3817B638" w14:textId="77777777" w:rsidR="008A11FB" w:rsidRPr="00CB33A5" w:rsidRDefault="008A11FB" w:rsidP="008A11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UNIDADE: </w:t>
      </w:r>
      <w:r w:rsidR="00223CDA">
        <w:rPr>
          <w:rFonts w:ascii="Verdana" w:hAnsi="Verdana"/>
          <w:sz w:val="22"/>
        </w:rPr>
        <w:t>03</w:t>
      </w:r>
    </w:p>
    <w:p w14:paraId="00B6493B" w14:textId="77777777" w:rsidR="008A11FB" w:rsidRPr="00CB33A5" w:rsidRDefault="008A11FB" w:rsidP="008A11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lastRenderedPageBreak/>
        <w:t xml:space="preserve">CONTEÚDO: </w:t>
      </w:r>
      <w:r>
        <w:rPr>
          <w:rFonts w:ascii="Verdana" w:hAnsi="Verdana"/>
          <w:sz w:val="22"/>
        </w:rPr>
        <w:t>Planejamento Probabilístico</w:t>
      </w:r>
    </w:p>
    <w:p w14:paraId="6C240977" w14:textId="77777777" w:rsidR="008A11FB" w:rsidRDefault="008A11FB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Teoria da Decisão</w:t>
      </w:r>
    </w:p>
    <w:p w14:paraId="3D8BFA71" w14:textId="77777777" w:rsidR="008A11FB" w:rsidRDefault="008A11FB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Processos de Decisão de </w:t>
      </w:r>
      <w:proofErr w:type="spellStart"/>
      <w:r>
        <w:rPr>
          <w:rFonts w:ascii="Verdana" w:hAnsi="Verdana"/>
          <w:sz w:val="22"/>
        </w:rPr>
        <w:t>Markov</w:t>
      </w:r>
      <w:proofErr w:type="spellEnd"/>
      <w:r w:rsidR="00266442">
        <w:rPr>
          <w:rFonts w:ascii="Verdana" w:hAnsi="Verdana"/>
          <w:sz w:val="22"/>
        </w:rPr>
        <w:t xml:space="preserve"> (MDP)</w:t>
      </w:r>
    </w:p>
    <w:p w14:paraId="3E1388C2" w14:textId="77777777" w:rsidR="008A11FB" w:rsidRDefault="00266442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Algoritmos para resolução de </w:t>
      </w:r>
      <w:proofErr w:type="spellStart"/>
      <w:r>
        <w:rPr>
          <w:rFonts w:ascii="Verdana" w:hAnsi="Verdana"/>
          <w:sz w:val="22"/>
        </w:rPr>
        <w:t>MDPs</w:t>
      </w:r>
      <w:proofErr w:type="spellEnd"/>
    </w:p>
    <w:p w14:paraId="0E724DCD" w14:textId="77777777" w:rsidR="00BE7154" w:rsidRPr="008A11FB" w:rsidRDefault="00BE7154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Aprendizado por reforço</w:t>
      </w:r>
    </w:p>
    <w:p w14:paraId="521F6459" w14:textId="77777777" w:rsidR="00734EC9" w:rsidRDefault="00734EC9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</w:rPr>
      </w:pPr>
    </w:p>
    <w:p w14:paraId="195990FD" w14:textId="77777777" w:rsidR="00266442" w:rsidRPr="00CB33A5" w:rsidRDefault="00266442" w:rsidP="002664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UNIDADE: </w:t>
      </w:r>
      <w:r w:rsidR="00223CDA">
        <w:rPr>
          <w:rFonts w:ascii="Verdana" w:hAnsi="Verdana"/>
          <w:sz w:val="22"/>
        </w:rPr>
        <w:t>04</w:t>
      </w:r>
    </w:p>
    <w:p w14:paraId="1C1BE78B" w14:textId="77777777" w:rsidR="00266442" w:rsidRPr="00CB33A5" w:rsidRDefault="00266442" w:rsidP="002664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</w:rPr>
      </w:pPr>
      <w:r w:rsidRPr="00CB33A5">
        <w:rPr>
          <w:rFonts w:ascii="Verdana Bold" w:hAnsi="Verdana Bold"/>
          <w:sz w:val="22"/>
        </w:rPr>
        <w:t xml:space="preserve">CONTEÚDO: </w:t>
      </w:r>
      <w:r>
        <w:rPr>
          <w:rFonts w:ascii="Verdana" w:hAnsi="Verdana"/>
          <w:sz w:val="22"/>
        </w:rPr>
        <w:t>Aplicações de Planejamento</w:t>
      </w:r>
    </w:p>
    <w:p w14:paraId="758E8AB9" w14:textId="77777777" w:rsidR="00266442" w:rsidRDefault="0078118A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Modelagem de Problemas</w:t>
      </w:r>
    </w:p>
    <w:p w14:paraId="786CC321" w14:textId="77777777" w:rsidR="000422AF" w:rsidRDefault="0078118A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Planejamento em </w:t>
      </w:r>
      <w:r w:rsidR="000422AF">
        <w:rPr>
          <w:rFonts w:ascii="Verdana" w:hAnsi="Verdana"/>
          <w:sz w:val="22"/>
        </w:rPr>
        <w:t>linguagens de programação de agentes</w:t>
      </w:r>
    </w:p>
    <w:p w14:paraId="7F86C6CA" w14:textId="50420A4F" w:rsidR="00266442" w:rsidRDefault="00EE0740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Reconhecimento de planos e objetivos</w:t>
      </w:r>
    </w:p>
    <w:p w14:paraId="708532AF" w14:textId="77777777" w:rsidR="00266442" w:rsidRPr="00CB33A5" w:rsidRDefault="00266442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</w:rPr>
      </w:pPr>
    </w:p>
    <w:p w14:paraId="40F654CB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>BIBLIOGRAFIA</w:t>
      </w:r>
    </w:p>
    <w:p w14:paraId="451FB4E8" w14:textId="77777777" w:rsidR="00734EC9" w:rsidRPr="00CB33A5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</w:rPr>
      </w:pPr>
    </w:p>
    <w:p w14:paraId="6C6BF4DB" w14:textId="77777777" w:rsidR="00734EC9" w:rsidRPr="00CB33A5" w:rsidRDefault="00734EC9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>LIVRO(S) TEXTO</w:t>
      </w:r>
    </w:p>
    <w:p w14:paraId="049D67D4" w14:textId="77777777" w:rsidR="00CB33A5" w:rsidRPr="00CB33A5" w:rsidRDefault="00CB33A5" w:rsidP="00CB33A5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426" w:hanging="426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 xml:space="preserve">GHALLAB, </w:t>
      </w:r>
      <w:proofErr w:type="spellStart"/>
      <w:r w:rsidRPr="00CB33A5">
        <w:rPr>
          <w:rFonts w:ascii="Verdana" w:hAnsi="Verdana"/>
          <w:sz w:val="22"/>
        </w:rPr>
        <w:t>Malik</w:t>
      </w:r>
      <w:proofErr w:type="spellEnd"/>
      <w:r w:rsidRPr="00CB33A5">
        <w:rPr>
          <w:rFonts w:ascii="Verdana" w:hAnsi="Verdana"/>
          <w:sz w:val="22"/>
        </w:rPr>
        <w:t xml:space="preserve">; NAU, Dana </w:t>
      </w:r>
      <w:proofErr w:type="spellStart"/>
      <w:r w:rsidRPr="00CB33A5">
        <w:rPr>
          <w:rFonts w:ascii="Verdana" w:hAnsi="Verdana"/>
          <w:sz w:val="22"/>
        </w:rPr>
        <w:t>and</w:t>
      </w:r>
      <w:proofErr w:type="spellEnd"/>
      <w:r w:rsidRPr="00CB33A5">
        <w:rPr>
          <w:rFonts w:ascii="Verdana" w:hAnsi="Verdana"/>
          <w:sz w:val="22"/>
        </w:rPr>
        <w:t xml:space="preserve"> TRAVERSO, Paolo. </w:t>
      </w:r>
      <w:proofErr w:type="spellStart"/>
      <w:r w:rsidRPr="00CB33A5">
        <w:rPr>
          <w:rFonts w:ascii="Verdana" w:hAnsi="Verdana"/>
          <w:sz w:val="22"/>
        </w:rPr>
        <w:t>Automated</w:t>
      </w:r>
      <w:proofErr w:type="spellEnd"/>
      <w:r w:rsidRPr="00CB33A5">
        <w:rPr>
          <w:rFonts w:ascii="Verdana" w:hAnsi="Verdana"/>
          <w:sz w:val="22"/>
        </w:rPr>
        <w:t xml:space="preserve"> Planning: </w:t>
      </w:r>
      <w:proofErr w:type="spellStart"/>
      <w:r w:rsidRPr="00CB33A5">
        <w:rPr>
          <w:rFonts w:ascii="Verdana" w:hAnsi="Verdana"/>
          <w:sz w:val="22"/>
        </w:rPr>
        <w:t>Theory</w:t>
      </w:r>
      <w:proofErr w:type="spellEnd"/>
      <w:r w:rsidRPr="00CB33A5">
        <w:rPr>
          <w:rFonts w:ascii="Verdana" w:hAnsi="Verdana"/>
          <w:sz w:val="22"/>
        </w:rPr>
        <w:t xml:space="preserve"> </w:t>
      </w:r>
      <w:proofErr w:type="spellStart"/>
      <w:r w:rsidRPr="00CB33A5">
        <w:rPr>
          <w:rFonts w:ascii="Verdana" w:hAnsi="Verdana"/>
          <w:sz w:val="22"/>
        </w:rPr>
        <w:t>and</w:t>
      </w:r>
      <w:proofErr w:type="spellEnd"/>
      <w:r w:rsidRPr="00CB33A5">
        <w:rPr>
          <w:rFonts w:ascii="Verdana" w:hAnsi="Verdana"/>
          <w:sz w:val="22"/>
        </w:rPr>
        <w:t xml:space="preserve"> </w:t>
      </w:r>
      <w:proofErr w:type="spellStart"/>
      <w:r w:rsidRPr="00CB33A5">
        <w:rPr>
          <w:rFonts w:ascii="Verdana" w:hAnsi="Verdana"/>
          <w:sz w:val="22"/>
        </w:rPr>
        <w:t>Practice</w:t>
      </w:r>
      <w:proofErr w:type="spellEnd"/>
      <w:r w:rsidRPr="00CB33A5">
        <w:rPr>
          <w:rFonts w:ascii="Verdana" w:hAnsi="Verdana"/>
          <w:sz w:val="22"/>
        </w:rPr>
        <w:t xml:space="preserve">. San Francisco: Morgan </w:t>
      </w:r>
      <w:proofErr w:type="spellStart"/>
      <w:r w:rsidRPr="00CB33A5">
        <w:rPr>
          <w:rFonts w:ascii="Verdana" w:hAnsi="Verdana"/>
          <w:sz w:val="22"/>
        </w:rPr>
        <w:t>Kaufmann</w:t>
      </w:r>
      <w:proofErr w:type="spellEnd"/>
      <w:r w:rsidRPr="00CB33A5">
        <w:rPr>
          <w:rFonts w:ascii="Verdana" w:hAnsi="Verdana"/>
          <w:sz w:val="22"/>
        </w:rPr>
        <w:t>, 2004. 635 p.</w:t>
      </w:r>
    </w:p>
    <w:p w14:paraId="25A4E3A5" w14:textId="77777777" w:rsidR="00734EC9" w:rsidRPr="00CB33A5" w:rsidRDefault="00734EC9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>LIVRO(S) REFERENCIADO(S)</w:t>
      </w:r>
    </w:p>
    <w:p w14:paraId="41BDEA30" w14:textId="6B6528BD" w:rsidR="00734EC9" w:rsidRDefault="00734EC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 xml:space="preserve">RUSSELL, S. J.; NORVIG, P. Artificial </w:t>
      </w:r>
      <w:proofErr w:type="spellStart"/>
      <w:r w:rsidRPr="00CB33A5">
        <w:rPr>
          <w:rFonts w:ascii="Verdana" w:hAnsi="Verdana"/>
          <w:sz w:val="22"/>
        </w:rPr>
        <w:t>Intelligence</w:t>
      </w:r>
      <w:proofErr w:type="spellEnd"/>
      <w:r w:rsidRPr="00CB33A5">
        <w:rPr>
          <w:rFonts w:ascii="Verdana" w:hAnsi="Verdana"/>
          <w:sz w:val="22"/>
        </w:rPr>
        <w:t xml:space="preserve"> – a </w:t>
      </w:r>
      <w:proofErr w:type="spellStart"/>
      <w:r w:rsidRPr="00CB33A5">
        <w:rPr>
          <w:rFonts w:ascii="Verdana" w:hAnsi="Verdana"/>
          <w:sz w:val="22"/>
        </w:rPr>
        <w:t>Modern</w:t>
      </w:r>
      <w:proofErr w:type="spellEnd"/>
      <w:r w:rsidRPr="00CB33A5">
        <w:rPr>
          <w:rFonts w:ascii="Verdana" w:hAnsi="Verdana"/>
          <w:sz w:val="22"/>
        </w:rPr>
        <w:t xml:space="preserve"> Approach. 3ed. New Jersey: Prentice Hall, 2003. 932p.</w:t>
      </w:r>
    </w:p>
    <w:p w14:paraId="70886DB0" w14:textId="77777777" w:rsidR="005E600A" w:rsidRDefault="005E600A" w:rsidP="005E600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 w:rsidRPr="00FB5C24">
        <w:rPr>
          <w:rFonts w:ascii="Verdana" w:hAnsi="Verdana"/>
          <w:sz w:val="22"/>
          <w:lang w:val="en-US"/>
        </w:rPr>
        <w:t>GEFFNER, H.; BONET, B. A Concise Introduction to Models and Methods for Automated Planning. Morgan &amp; Claypool, 2013, 143p.</w:t>
      </w:r>
    </w:p>
    <w:p w14:paraId="22D8C19D" w14:textId="3CE4E7FB" w:rsidR="005E600A" w:rsidRPr="00CB33A5" w:rsidRDefault="005E600A" w:rsidP="005E600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 w:rsidRPr="00FB5C24">
        <w:rPr>
          <w:rFonts w:ascii="Verdana" w:hAnsi="Verdana"/>
          <w:sz w:val="22"/>
          <w:lang w:val="en-US"/>
        </w:rPr>
        <w:t>HASLUM, P.; LIPOVETZKY, N.; MAGAZZENI, D.; MUISE, Christian. An Introduction to the Planning Domain Definition Language. Morgan &amp; Claypool, 2019, 168p.</w:t>
      </w:r>
    </w:p>
    <w:p w14:paraId="2DCE0496" w14:textId="77777777" w:rsidR="00734EC9" w:rsidRPr="00CB33A5" w:rsidRDefault="00734EC9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</w:rPr>
      </w:pPr>
      <w:r w:rsidRPr="00CB33A5">
        <w:rPr>
          <w:rFonts w:ascii="Verdana Bold" w:hAnsi="Verdana Bold"/>
          <w:sz w:val="22"/>
        </w:rPr>
        <w:t>OUTRAS REFERÊNCIAS</w:t>
      </w:r>
    </w:p>
    <w:p w14:paraId="5392BD77" w14:textId="77777777" w:rsidR="00734EC9" w:rsidRPr="00CB33A5" w:rsidRDefault="00734EC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>Artigos selecionados</w:t>
      </w:r>
    </w:p>
    <w:p w14:paraId="3F7B694E" w14:textId="77777777" w:rsidR="00734EC9" w:rsidRPr="00CB33A5" w:rsidRDefault="00734EC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hanging="360"/>
        <w:rPr>
          <w:rFonts w:ascii="Verdana" w:hAnsi="Verdana"/>
          <w:sz w:val="22"/>
        </w:rPr>
      </w:pPr>
      <w:r w:rsidRPr="00CB33A5">
        <w:rPr>
          <w:rFonts w:ascii="Verdana" w:hAnsi="Verdana"/>
          <w:sz w:val="22"/>
        </w:rPr>
        <w:t>Sites WWW com conteúdo relacionado à disciplina</w:t>
      </w:r>
    </w:p>
    <w:p w14:paraId="7C839E76" w14:textId="77777777" w:rsidR="00734EC9" w:rsidRPr="00CB33A5" w:rsidRDefault="00734EC9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</w:rPr>
      </w:pPr>
      <w:r w:rsidRPr="00CB33A5">
        <w:rPr>
          <w:rFonts w:ascii="Verdana Bold Italic" w:hAnsi="Verdana Bold Italic"/>
          <w:sz w:val="22"/>
        </w:rPr>
        <w:t>SOFTWARE</w:t>
      </w:r>
      <w:r w:rsidRPr="00CB33A5">
        <w:rPr>
          <w:rFonts w:ascii="Verdana Bold" w:hAnsi="Verdana Bold"/>
          <w:sz w:val="22"/>
        </w:rPr>
        <w:t xml:space="preserve"> DE APOIO</w:t>
      </w:r>
    </w:p>
    <w:p w14:paraId="0539C802" w14:textId="14BAB2FF" w:rsidR="00106AAF" w:rsidRDefault="00106AAF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 w:rsidRPr="007F7EB2">
        <w:rPr>
          <w:rFonts w:ascii="Verdana" w:hAnsi="Verdana"/>
          <w:sz w:val="22"/>
          <w:lang w:val="en-US"/>
        </w:rPr>
        <w:t xml:space="preserve">Planning domains </w:t>
      </w:r>
      <w:hyperlink r:id="rId7" w:history="1">
        <w:r w:rsidRPr="002C0FC4">
          <w:rPr>
            <w:rStyle w:val="Hyperlink"/>
            <w:rFonts w:ascii="Verdana" w:hAnsi="Verdana"/>
            <w:sz w:val="22"/>
            <w:lang w:val="en-US"/>
          </w:rPr>
          <w:t>http://editor.planning.domains</w:t>
        </w:r>
      </w:hyperlink>
    </w:p>
    <w:p w14:paraId="60631FDC" w14:textId="74CD5B70" w:rsidR="00734EC9" w:rsidRPr="00CB33A5" w:rsidRDefault="0078118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PDDL4J</w:t>
      </w:r>
      <w:r w:rsidR="00734EC9" w:rsidRPr="00CB33A5">
        <w:rPr>
          <w:rFonts w:ascii="Verdana" w:hAnsi="Verdana"/>
          <w:sz w:val="22"/>
        </w:rPr>
        <w:t xml:space="preserve"> </w:t>
      </w:r>
      <w:r>
        <w:rPr>
          <w:rFonts w:ascii="Verdana" w:hAnsi="Verdana"/>
          <w:color w:val="000099"/>
          <w:sz w:val="22"/>
          <w:u w:val="single"/>
        </w:rPr>
        <w:t>http://pddl4j.sf.net</w:t>
      </w:r>
    </w:p>
    <w:p w14:paraId="55CA12A9" w14:textId="77777777" w:rsidR="0078118A" w:rsidRPr="00841279" w:rsidRDefault="0078118A" w:rsidP="0084127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</w:rPr>
      </w:pPr>
      <w:r w:rsidRPr="00841279">
        <w:rPr>
          <w:rFonts w:ascii="Verdana" w:hAnsi="Verdana"/>
          <w:sz w:val="22"/>
        </w:rPr>
        <w:t>JSHOP2</w:t>
      </w:r>
      <w:r w:rsidR="00734EC9" w:rsidRPr="00841279">
        <w:rPr>
          <w:rFonts w:ascii="Verdana" w:hAnsi="Verdana"/>
          <w:sz w:val="22"/>
        </w:rPr>
        <w:t xml:space="preserve"> </w:t>
      </w:r>
      <w:hyperlink r:id="rId8" w:history="1">
        <w:r w:rsidRPr="00841279">
          <w:rPr>
            <w:rStyle w:val="Hyperlink"/>
            <w:rFonts w:ascii="Verdana" w:hAnsi="Verdana"/>
            <w:sz w:val="22"/>
          </w:rPr>
          <w:t>http://www.cs.umd.edu/projects/shop/</w:t>
        </w:r>
      </w:hyperlink>
    </w:p>
    <w:p w14:paraId="443AD222" w14:textId="77777777" w:rsidR="00734EC9" w:rsidRPr="00CB33A5" w:rsidRDefault="00734EC9">
      <w:pPr>
        <w:pStyle w:val="Bibliograph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/>
          <w:color w:val="auto"/>
          <w:sz w:val="20"/>
          <w:lang w:bidi="x-none"/>
        </w:rPr>
      </w:pPr>
    </w:p>
    <w:sectPr w:rsidR="00734EC9" w:rsidRPr="00CB33A5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850" w:bottom="1417" w:left="1560" w:header="993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69F87" w14:textId="77777777" w:rsidR="00280A52" w:rsidRDefault="00280A52">
      <w:r>
        <w:separator/>
      </w:r>
    </w:p>
    <w:p w14:paraId="3D62FCBF" w14:textId="77777777" w:rsidR="00280A52" w:rsidRDefault="00280A52"/>
    <w:p w14:paraId="19870B39" w14:textId="77777777" w:rsidR="00280A52" w:rsidRDefault="00280A52" w:rsidP="00645223"/>
  </w:endnote>
  <w:endnote w:type="continuationSeparator" w:id="0">
    <w:p w14:paraId="0DFA90AB" w14:textId="77777777" w:rsidR="00280A52" w:rsidRDefault="00280A52">
      <w:r>
        <w:continuationSeparator/>
      </w:r>
    </w:p>
    <w:p w14:paraId="608CB607" w14:textId="77777777" w:rsidR="00280A52" w:rsidRDefault="00280A52"/>
    <w:p w14:paraId="11301671" w14:textId="77777777" w:rsidR="00280A52" w:rsidRDefault="00280A52" w:rsidP="00645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 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Verdana Italic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Verdana Bold Italic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" w:type="dxa"/>
      <w:tblLayout w:type="fixed"/>
      <w:tblLook w:val="0000" w:firstRow="0" w:lastRow="0" w:firstColumn="0" w:lastColumn="0" w:noHBand="0" w:noVBand="0"/>
    </w:tblPr>
    <w:tblGrid>
      <w:gridCol w:w="4606"/>
      <w:gridCol w:w="4678"/>
    </w:tblGrid>
    <w:tr w:rsidR="00266442" w14:paraId="1458B4D7" w14:textId="77777777">
      <w:trPr>
        <w:cantSplit/>
        <w:trHeight w:val="1600"/>
      </w:trPr>
      <w:tc>
        <w:tcPr>
          <w:tcW w:w="46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D52AAA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Carimbo e Assinatura da Unidade:</w:t>
          </w:r>
        </w:p>
        <w:p w14:paraId="7BD2910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58128824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59FDBBBF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7618731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230417FE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6F192EA2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Página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PAGE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084811">
            <w:rPr>
              <w:rStyle w:val="PageNumber1"/>
              <w:rFonts w:ascii="Verdana" w:hAnsi="Verdana"/>
              <w:noProof/>
              <w:sz w:val="16"/>
            </w:rPr>
            <w:t>2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 xml:space="preserve"> de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NUMPAGES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084811">
            <w:rPr>
              <w:rStyle w:val="PageNumber1"/>
              <w:rFonts w:ascii="Verdana" w:hAnsi="Verdana"/>
              <w:noProof/>
              <w:sz w:val="16"/>
            </w:rPr>
            <w:t>2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</w:p>
        <w:p w14:paraId="341EE201" w14:textId="5495676B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  <w:r>
            <w:rPr>
              <w:rFonts w:ascii="Verdana" w:hAnsi="Verdana"/>
              <w:sz w:val="16"/>
            </w:rPr>
            <w:t xml:space="preserve">Emitido em: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"dd/MM/yyyy"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8B415A">
            <w:rPr>
              <w:rFonts w:ascii="Verdana" w:hAnsi="Verdana"/>
              <w:noProof/>
              <w:sz w:val="16"/>
              <w:lang w:val="en-GB"/>
            </w:rPr>
            <w:t>04/02/2021</w:t>
          </w:r>
          <w:r>
            <w:fldChar w:fldCharType="end"/>
          </w:r>
          <w:r>
            <w:rPr>
              <w:rFonts w:ascii="Verdana" w:hAnsi="Verdana"/>
              <w:sz w:val="16"/>
            </w:rPr>
            <w:t xml:space="preserve"> -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"HH:mm"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8B415A">
            <w:rPr>
              <w:rFonts w:ascii="Verdana" w:hAnsi="Verdana"/>
              <w:noProof/>
              <w:sz w:val="16"/>
              <w:lang w:val="en-GB"/>
            </w:rPr>
            <w:t>06:45</w:t>
          </w:r>
          <w:r>
            <w:fldChar w:fldCharType="end"/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D12299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 Bold" w:hAnsi="Verdana Bold"/>
              <w:sz w:val="16"/>
            </w:rPr>
          </w:pPr>
          <w:r>
            <w:rPr>
              <w:rFonts w:ascii="Verdana Bold" w:hAnsi="Verdana Bold"/>
              <w:sz w:val="16"/>
            </w:rPr>
            <w:t>Campus Central</w:t>
          </w:r>
        </w:p>
        <w:p w14:paraId="35290014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Av. Ipiranga, 6681 – Prédio 32 - CEP: 90619-900</w:t>
          </w:r>
        </w:p>
        <w:p w14:paraId="00F4D77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Fone: (51) 3320-3611 – Fax (51) 3320–3621</w:t>
          </w:r>
        </w:p>
        <w:p w14:paraId="4BFA7553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E-mail: ppgcc@inf.pucrs.br</w:t>
          </w:r>
        </w:p>
        <w:p w14:paraId="6273D87A" w14:textId="77777777" w:rsidR="00266442" w:rsidRDefault="00280A5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hyperlink r:id="rId1" w:history="1">
            <w:r w:rsidR="00266442">
              <w:rPr>
                <w:rStyle w:val="Hyperlink1"/>
                <w:rFonts w:ascii="Verdana" w:hAnsi="Verdana"/>
                <w:sz w:val="16"/>
              </w:rPr>
              <w:t>www.pucrs.br/facin</w:t>
            </w:r>
          </w:hyperlink>
        </w:p>
        <w:p w14:paraId="1144B822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</w:p>
      </w:tc>
    </w:tr>
  </w:tbl>
  <w:p w14:paraId="2A1E5055" w14:textId="77777777" w:rsidR="00266442" w:rsidRDefault="00266442"/>
  <w:p w14:paraId="67FC9781" w14:textId="77777777" w:rsidR="00266442" w:rsidRDefault="00266442" w:rsidP="0064522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" w:type="dxa"/>
      <w:tblLayout w:type="fixed"/>
      <w:tblLook w:val="0000" w:firstRow="0" w:lastRow="0" w:firstColumn="0" w:lastColumn="0" w:noHBand="0" w:noVBand="0"/>
    </w:tblPr>
    <w:tblGrid>
      <w:gridCol w:w="4606"/>
      <w:gridCol w:w="4678"/>
    </w:tblGrid>
    <w:tr w:rsidR="00266442" w14:paraId="7C899999" w14:textId="77777777">
      <w:trPr>
        <w:cantSplit/>
        <w:trHeight w:val="1600"/>
      </w:trPr>
      <w:tc>
        <w:tcPr>
          <w:tcW w:w="46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BBB538B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Carimbo e Assinatura da Unidade:</w:t>
          </w:r>
        </w:p>
        <w:p w14:paraId="2C80A409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5E21AB02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4CAA5F57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3F1870DC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27AE831D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6CE8A52E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Página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PAGE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084811">
            <w:rPr>
              <w:rStyle w:val="PageNumber1"/>
              <w:rFonts w:ascii="Verdana" w:hAnsi="Verdana"/>
              <w:noProof/>
              <w:sz w:val="16"/>
            </w:rPr>
            <w:t>1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 xml:space="preserve"> de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NUMPAGES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084811">
            <w:rPr>
              <w:rStyle w:val="PageNumber1"/>
              <w:rFonts w:ascii="Verdana" w:hAnsi="Verdana"/>
              <w:noProof/>
              <w:sz w:val="16"/>
            </w:rPr>
            <w:t>1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</w:p>
        <w:p w14:paraId="3415D803" w14:textId="74A8A1F4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  <w:r>
            <w:rPr>
              <w:rFonts w:ascii="Verdana" w:hAnsi="Verdana"/>
              <w:sz w:val="16"/>
            </w:rPr>
            <w:t xml:space="preserve">Emitido em: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"dd/MM/yyyy"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8B415A">
            <w:rPr>
              <w:rFonts w:ascii="Verdana" w:hAnsi="Verdana"/>
              <w:noProof/>
              <w:sz w:val="16"/>
              <w:lang w:val="en-GB"/>
            </w:rPr>
            <w:t>04/02/2021</w:t>
          </w:r>
          <w:r>
            <w:fldChar w:fldCharType="end"/>
          </w:r>
          <w:r>
            <w:rPr>
              <w:rFonts w:ascii="Verdana" w:hAnsi="Verdana"/>
              <w:sz w:val="16"/>
            </w:rPr>
            <w:t xml:space="preserve"> -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"HH:mm"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8B415A">
            <w:rPr>
              <w:rFonts w:ascii="Verdana" w:hAnsi="Verdana"/>
              <w:noProof/>
              <w:sz w:val="16"/>
              <w:lang w:val="en-GB"/>
            </w:rPr>
            <w:t>06:45</w:t>
          </w:r>
          <w:r>
            <w:fldChar w:fldCharType="end"/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50CC022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 Bold" w:hAnsi="Verdana Bold"/>
              <w:sz w:val="16"/>
            </w:rPr>
          </w:pPr>
          <w:r>
            <w:rPr>
              <w:rFonts w:ascii="Verdana Bold" w:hAnsi="Verdana Bold"/>
              <w:sz w:val="16"/>
            </w:rPr>
            <w:t>Campus Central</w:t>
          </w:r>
        </w:p>
        <w:p w14:paraId="1533B86A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Av. Ipiranga, 6681 – Prédio 32 - CEP: 90619-900</w:t>
          </w:r>
        </w:p>
        <w:p w14:paraId="7C3668BC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Fone: (51) 3320-3611 – Fax (51) 3320–3621</w:t>
          </w:r>
        </w:p>
        <w:p w14:paraId="4E5CF745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E-mail: ppgcc@inf.pucrs.br</w:t>
          </w:r>
        </w:p>
        <w:p w14:paraId="5F86FF63" w14:textId="77777777" w:rsidR="00266442" w:rsidRDefault="00280A5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hyperlink r:id="rId1" w:history="1">
            <w:r w:rsidR="00266442">
              <w:rPr>
                <w:rStyle w:val="Hyperlink1"/>
                <w:rFonts w:ascii="Verdana" w:hAnsi="Verdana"/>
                <w:sz w:val="16"/>
              </w:rPr>
              <w:t>www.pucrs.br/facin</w:t>
            </w:r>
          </w:hyperlink>
        </w:p>
        <w:p w14:paraId="59005354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</w:p>
      </w:tc>
    </w:tr>
  </w:tbl>
  <w:p w14:paraId="45D68BDA" w14:textId="77777777" w:rsidR="0053029D" w:rsidRDefault="00266442">
    <w:r>
      <w:cr/>
    </w: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4DD1C" w14:textId="77777777" w:rsidR="00280A52" w:rsidRDefault="00280A52">
      <w:r>
        <w:separator/>
      </w:r>
    </w:p>
    <w:p w14:paraId="7A8356BB" w14:textId="77777777" w:rsidR="00280A52" w:rsidRDefault="00280A52"/>
    <w:p w14:paraId="1BA342CA" w14:textId="77777777" w:rsidR="00280A52" w:rsidRDefault="00280A52" w:rsidP="00645223"/>
  </w:footnote>
  <w:footnote w:type="continuationSeparator" w:id="0">
    <w:p w14:paraId="567F5131" w14:textId="77777777" w:rsidR="00280A52" w:rsidRDefault="00280A52">
      <w:r>
        <w:continuationSeparator/>
      </w:r>
    </w:p>
    <w:p w14:paraId="6D5AAE86" w14:textId="77777777" w:rsidR="00280A52" w:rsidRDefault="00280A52"/>
    <w:p w14:paraId="4AE62FD5" w14:textId="77777777" w:rsidR="00280A52" w:rsidRDefault="00280A52" w:rsidP="006452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CE4C3" w14:textId="77777777" w:rsidR="00266442" w:rsidRDefault="00266442">
    <w:pPr>
      <w:pStyle w:val="Header1"/>
      <w:tabs>
        <w:tab w:val="left" w:pos="9204"/>
      </w:tabs>
      <w:rPr>
        <w:lang w:val="en-GB"/>
      </w:rPr>
    </w:pPr>
    <w:r>
      <w:rPr>
        <w:lang w:val="en-GB"/>
      </w:rPr>
      <w:t xml:space="preserve"> </w:t>
    </w:r>
  </w:p>
  <w:p w14:paraId="1C80CD21" w14:textId="77777777" w:rsidR="00266442" w:rsidRDefault="00266442">
    <w:pPr>
      <w:pStyle w:val="Header1"/>
      <w:tabs>
        <w:tab w:val="left" w:pos="9204"/>
      </w:tabs>
    </w:pPr>
  </w:p>
  <w:p w14:paraId="144A3EFC" w14:textId="77777777" w:rsidR="00266442" w:rsidRDefault="00084811">
    <w:pPr>
      <w:pStyle w:val="Header1"/>
      <w:tabs>
        <w:tab w:val="left" w:pos="9204"/>
      </w:tabs>
      <w:rPr>
        <w:rFonts w:eastAsia="Times New Roman"/>
        <w:color w:val="auto"/>
        <w:sz w:val="20"/>
        <w:lang w:val="en-GB" w:bidi="x-none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047BA10" wp14:editId="2AB9BF72">
              <wp:simplePos x="0" y="0"/>
              <wp:positionH relativeFrom="page">
                <wp:posOffset>2670810</wp:posOffset>
              </wp:positionH>
              <wp:positionV relativeFrom="page">
                <wp:posOffset>725805</wp:posOffset>
              </wp:positionV>
              <wp:extent cx="4356100" cy="571500"/>
              <wp:effectExtent l="3810" t="1905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561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47599" w14:textId="77777777" w:rsidR="00266442" w:rsidRDefault="00266442" w:rsidP="00266442">
                          <w:r>
                            <w:t>Pontifícia Universidade Católica do Rio Grande do Sul</w:t>
                          </w:r>
                        </w:p>
                        <w:p w14:paraId="05802403" w14:textId="77777777" w:rsidR="00266442" w:rsidRDefault="00266442" w:rsidP="00266442">
                          <w:r>
                            <w:t>FACULDADE DE INFORMÁTICA</w:t>
                          </w:r>
                        </w:p>
                        <w:p w14:paraId="1FF227C3" w14:textId="77777777" w:rsidR="00266442" w:rsidRPr="00FF5F60" w:rsidRDefault="00266442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s-ES" w:bidi="x-none"/>
                            </w:rPr>
                          </w:pPr>
                          <w:r>
                            <w:t>PROGRAMA DE PÓS-GRADUAÇÃO EM CIÊNCIA DA 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47BA10" id="Rectangle 4" o:spid="_x0000_s1026" style="position:absolute;margin-left:210.3pt;margin-top:57.15pt;width:343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" stroked="f">
              <v:textbox inset="0,0,0,0">
                <w:txbxContent>
                  <w:p w14:paraId="06E47599" w14:textId="77777777" w:rsidR="00266442" w:rsidRDefault="00266442" w:rsidP="00266442">
                    <w:r>
                      <w:t>Pontifícia Universidade Católica do Rio Grande do Sul</w:t>
                    </w:r>
                  </w:p>
                  <w:p w14:paraId="05802403" w14:textId="77777777" w:rsidR="00266442" w:rsidRDefault="00266442" w:rsidP="00266442">
                    <w:r>
                      <w:t>FACULDADE DE INFORMÁTICA</w:t>
                    </w:r>
                  </w:p>
                  <w:p w14:paraId="1FF227C3" w14:textId="77777777" w:rsidR="00266442" w:rsidRPr="00FF5F60" w:rsidRDefault="00266442" w:rsidP="00266442">
                    <w:pPr>
                      <w:rPr>
                        <w:rFonts w:eastAsia="Times New Roman"/>
                        <w:color w:val="auto"/>
                        <w:sz w:val="20"/>
                        <w:lang w:val="es-ES" w:bidi="x-none"/>
                      </w:rPr>
                    </w:pPr>
                    <w:r>
                      <w:t>PROGRAMA DE PÓS-GRADUAÇÃO EM CIÊNCIA DA COMPUTAÇÃO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F244C4" wp14:editId="1344F091">
              <wp:simplePos x="0" y="0"/>
              <wp:positionH relativeFrom="page">
                <wp:posOffset>1765935</wp:posOffset>
              </wp:positionH>
              <wp:positionV relativeFrom="page">
                <wp:posOffset>690880</wp:posOffset>
              </wp:positionV>
              <wp:extent cx="673100" cy="787400"/>
              <wp:effectExtent l="635" t="5080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3100" cy="787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66C32B" w14:textId="77777777" w:rsidR="00266442" w:rsidRDefault="00084811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bidi="x-none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3061147" wp14:editId="4AD1D87D">
                                <wp:extent cx="660400" cy="762000"/>
                                <wp:effectExtent l="0" t="0" r="0" b="0"/>
                                <wp:docPr id="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0400" cy="76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F244C4" id="Rectangle 5" o:spid="_x0000_s1027" style="position:absolute;margin-left:139.05pt;margin-top:54.4pt;width:53pt;height:6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" stroked="f">
              <v:textbox inset="0,0,0,0">
                <w:txbxContent>
                  <w:p w14:paraId="2866C32B" w14:textId="77777777" w:rsidR="00266442" w:rsidRDefault="00084811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bidi="x-none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3061147" wp14:editId="4AD1D87D">
                          <wp:extent cx="660400" cy="762000"/>
                          <wp:effectExtent l="0" t="0" r="0" b="0"/>
                          <wp:docPr id="8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0400" cy="76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6CDAA97" wp14:editId="2B163A60">
          <wp:simplePos x="0" y="0"/>
          <wp:positionH relativeFrom="page">
            <wp:posOffset>1064260</wp:posOffset>
          </wp:positionH>
          <wp:positionV relativeFrom="page">
            <wp:posOffset>650240</wp:posOffset>
          </wp:positionV>
          <wp:extent cx="594995" cy="801370"/>
          <wp:effectExtent l="0" t="0" r="0" b="1143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99"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5F14C5" w14:textId="77777777" w:rsidR="00266442" w:rsidRDefault="00266442"/>
  <w:p w14:paraId="7DACD7DA" w14:textId="77777777" w:rsidR="00266442" w:rsidRDefault="00266442" w:rsidP="006452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90CF0" w14:textId="77777777" w:rsidR="00266442" w:rsidRDefault="00266442">
    <w:pPr>
      <w:pStyle w:val="Header1"/>
      <w:tabs>
        <w:tab w:val="left" w:pos="9204"/>
      </w:tabs>
      <w:rPr>
        <w:lang w:val="en-GB"/>
      </w:rPr>
    </w:pPr>
    <w:r>
      <w:rPr>
        <w:lang w:val="en-GB"/>
      </w:rPr>
      <w:t xml:space="preserve"> </w:t>
    </w:r>
  </w:p>
  <w:p w14:paraId="2BE24468" w14:textId="77777777" w:rsidR="00266442" w:rsidRDefault="00266442">
    <w:pPr>
      <w:pStyle w:val="Header1"/>
      <w:tabs>
        <w:tab w:val="left" w:pos="9204"/>
      </w:tabs>
    </w:pPr>
  </w:p>
  <w:p w14:paraId="22670EF1" w14:textId="77777777" w:rsidR="00266442" w:rsidRDefault="00084811">
    <w:pPr>
      <w:pStyle w:val="Header1"/>
      <w:tabs>
        <w:tab w:val="left" w:pos="9204"/>
      </w:tabs>
      <w:rPr>
        <w:rFonts w:eastAsia="Times New Roman"/>
        <w:color w:val="auto"/>
        <w:sz w:val="20"/>
        <w:lang w:val="en-GB" w:bidi="x-none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ECA2E59" wp14:editId="7D60CC05">
              <wp:simplePos x="0" y="0"/>
              <wp:positionH relativeFrom="page">
                <wp:posOffset>2670810</wp:posOffset>
              </wp:positionH>
              <wp:positionV relativeFrom="page">
                <wp:posOffset>725805</wp:posOffset>
              </wp:positionV>
              <wp:extent cx="4356100" cy="571500"/>
              <wp:effectExtent l="3810" t="1905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561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4C75" w14:textId="77777777" w:rsidR="00266442" w:rsidRDefault="00266442" w:rsidP="00266442">
                          <w:r>
                            <w:t>Pontifícia Universidade Católica do Rio Grande do Sul</w:t>
                          </w:r>
                        </w:p>
                        <w:p w14:paraId="76E90FB9" w14:textId="77777777" w:rsidR="00266442" w:rsidRDefault="00266442" w:rsidP="00266442">
                          <w:r>
                            <w:t>FACULDADE DE INFORMÁTICA</w:t>
                          </w:r>
                        </w:p>
                        <w:p w14:paraId="660D29A3" w14:textId="77777777" w:rsidR="00266442" w:rsidRPr="00FF5F60" w:rsidRDefault="00266442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s-ES" w:bidi="x-none"/>
                            </w:rPr>
                          </w:pPr>
                          <w:r>
                            <w:t>PROGRAMA DE PÓS-GRADUAÇÃO EM CIÊNCIA DA 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CA2E59" id="Rectangle 1" o:spid="_x0000_s1028" style="position:absolute;margin-left:210.3pt;margin-top:57.15pt;width:343pt;height:4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" stroked="f">
              <v:textbox inset="0,0,0,0">
                <w:txbxContent>
                  <w:p w14:paraId="5D934C75" w14:textId="77777777" w:rsidR="00266442" w:rsidRDefault="00266442" w:rsidP="00266442">
                    <w:r>
                      <w:t>Pontifícia Universidade Católica do Rio Grande do Sul</w:t>
                    </w:r>
                  </w:p>
                  <w:p w14:paraId="76E90FB9" w14:textId="77777777" w:rsidR="00266442" w:rsidRDefault="00266442" w:rsidP="00266442">
                    <w:r>
                      <w:t>FACULDADE DE INFORMÁTICA</w:t>
                    </w:r>
                  </w:p>
                  <w:p w14:paraId="660D29A3" w14:textId="77777777" w:rsidR="00266442" w:rsidRPr="00FF5F60" w:rsidRDefault="00266442" w:rsidP="00266442">
                    <w:pPr>
                      <w:rPr>
                        <w:rFonts w:eastAsia="Times New Roman"/>
                        <w:color w:val="auto"/>
                        <w:sz w:val="20"/>
                        <w:lang w:val="es-ES" w:bidi="x-none"/>
                      </w:rPr>
                    </w:pPr>
                    <w:r>
                      <w:t>PROGRAMA DE PÓS-GRADUAÇÃO EM CIÊNCIA DA COMPUTAÇÃO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57FC4CB" wp14:editId="11AD65A8">
              <wp:simplePos x="0" y="0"/>
              <wp:positionH relativeFrom="page">
                <wp:posOffset>1765935</wp:posOffset>
              </wp:positionH>
              <wp:positionV relativeFrom="page">
                <wp:posOffset>690880</wp:posOffset>
              </wp:positionV>
              <wp:extent cx="673100" cy="787400"/>
              <wp:effectExtent l="635" t="508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3100" cy="787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56219" w14:textId="77777777" w:rsidR="00266442" w:rsidRDefault="00084811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bidi="x-none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F6B0B73" wp14:editId="78A32506">
                                <wp:extent cx="660400" cy="762000"/>
                                <wp:effectExtent l="0" t="0" r="0" b="0"/>
                                <wp:docPr id="7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0400" cy="76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FC4CB" id="Rectangle 2" o:spid="_x0000_s1029" style="position:absolute;margin-left:139.05pt;margin-top:54.4pt;width:53pt;height:6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" stroked="f">
              <v:textbox inset="0,0,0,0">
                <w:txbxContent>
                  <w:p w14:paraId="6F256219" w14:textId="77777777" w:rsidR="00266442" w:rsidRDefault="00084811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bidi="x-none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F6B0B73" wp14:editId="78A32506">
                          <wp:extent cx="660400" cy="762000"/>
                          <wp:effectExtent l="0" t="0" r="0" b="0"/>
                          <wp:docPr id="7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0400" cy="76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4421A391" wp14:editId="598CBABB">
          <wp:simplePos x="0" y="0"/>
          <wp:positionH relativeFrom="page">
            <wp:posOffset>1064260</wp:posOffset>
          </wp:positionH>
          <wp:positionV relativeFrom="page">
            <wp:posOffset>650240</wp:posOffset>
          </wp:positionV>
          <wp:extent cx="594995" cy="801370"/>
          <wp:effectExtent l="0" t="0" r="0" b="1143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99"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B50020" w14:textId="77777777" w:rsidR="00266442" w:rsidRDefault="00266442"/>
  <w:p w14:paraId="48D2BDE4" w14:textId="77777777" w:rsidR="00266442" w:rsidRDefault="00266442" w:rsidP="006452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432"/>
        </w:tabs>
        <w:ind w:left="432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3940CD6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3" w15:restartNumberingAfterBreak="0">
    <w:nsid w:val="00000004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</w:abstractNum>
  <w:abstractNum w:abstractNumId="5" w15:restartNumberingAfterBreak="0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1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2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3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4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5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6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7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8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</w:abstractNum>
  <w:abstractNum w:abstractNumId="6" w15:restartNumberingAfterBreak="0">
    <w:nsid w:val="04E86AA7"/>
    <w:multiLevelType w:val="multilevel"/>
    <w:tmpl w:val="82A8041C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56F1508"/>
    <w:multiLevelType w:val="multilevel"/>
    <w:tmpl w:val="23D61884"/>
    <w:lvl w:ilvl="0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C60226"/>
    <w:multiLevelType w:val="multilevel"/>
    <w:tmpl w:val="766EC356"/>
    <w:lvl w:ilvl="0">
      <w:start w:val="1"/>
      <w:numFmt w:val="decimal"/>
      <w:isLgl/>
      <w:lvlText w:val="2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9" w15:restartNumberingAfterBreak="0">
    <w:nsid w:val="17C941C4"/>
    <w:multiLevelType w:val="multilevel"/>
    <w:tmpl w:val="4D4A7A32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0" w15:restartNumberingAfterBreak="0">
    <w:nsid w:val="18F362C5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1" w15:restartNumberingAfterBreak="0">
    <w:nsid w:val="1AA14993"/>
    <w:multiLevelType w:val="multilevel"/>
    <w:tmpl w:val="7A64BA2A"/>
    <w:lvl w:ilvl="0">
      <w:start w:val="1"/>
      <w:numFmt w:val="decimal"/>
      <w:isLgl/>
      <w:lvlText w:val="5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2" w15:restartNumberingAfterBreak="0">
    <w:nsid w:val="1E794044"/>
    <w:multiLevelType w:val="multilevel"/>
    <w:tmpl w:val="DE1EC1C4"/>
    <w:lvl w:ilvl="0">
      <w:start w:val="1"/>
      <w:numFmt w:val="decimal"/>
      <w:lvlText w:val="2.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F466CB6"/>
    <w:multiLevelType w:val="multilevel"/>
    <w:tmpl w:val="82A8041C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1C41556"/>
    <w:multiLevelType w:val="multilevel"/>
    <w:tmpl w:val="4D4A7A32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5" w15:restartNumberingAfterBreak="0">
    <w:nsid w:val="2C1738A4"/>
    <w:multiLevelType w:val="multilevel"/>
    <w:tmpl w:val="894EE875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6" w15:restartNumberingAfterBreak="0">
    <w:nsid w:val="319C6727"/>
    <w:multiLevelType w:val="multilevel"/>
    <w:tmpl w:val="894EE875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7" w15:restartNumberingAfterBreak="0">
    <w:nsid w:val="340320A1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8" w15:restartNumberingAfterBreak="0">
    <w:nsid w:val="37600CA4"/>
    <w:multiLevelType w:val="multilevel"/>
    <w:tmpl w:val="3940CD6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9" w15:restartNumberingAfterBreak="0">
    <w:nsid w:val="3FA14CA2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0" w15:restartNumberingAfterBreak="0">
    <w:nsid w:val="472047D4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1" w15:restartNumberingAfterBreak="0">
    <w:nsid w:val="47D339F3"/>
    <w:multiLevelType w:val="multilevel"/>
    <w:tmpl w:val="23D61884"/>
    <w:lvl w:ilvl="0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F8B3C7E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3" w15:restartNumberingAfterBreak="0">
    <w:nsid w:val="4FE24776"/>
    <w:multiLevelType w:val="multilevel"/>
    <w:tmpl w:val="3D7C251E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4" w15:restartNumberingAfterBreak="0">
    <w:nsid w:val="506621F7"/>
    <w:multiLevelType w:val="multilevel"/>
    <w:tmpl w:val="3EA471BC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5" w15:restartNumberingAfterBreak="0">
    <w:nsid w:val="68152929"/>
    <w:multiLevelType w:val="multilevel"/>
    <w:tmpl w:val="E8EA1E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372845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7" w15:restartNumberingAfterBreak="0">
    <w:nsid w:val="74C20E87"/>
    <w:multiLevelType w:val="multilevel"/>
    <w:tmpl w:val="894EE87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8" w15:restartNumberingAfterBreak="0">
    <w:nsid w:val="7ADE5D5F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9" w15:restartNumberingAfterBreak="0">
    <w:nsid w:val="7E0731EF"/>
    <w:multiLevelType w:val="multilevel"/>
    <w:tmpl w:val="6848F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16"/>
  </w:num>
  <w:num w:numId="9">
    <w:abstractNumId w:val="18"/>
  </w:num>
  <w:num w:numId="10">
    <w:abstractNumId w:val="12"/>
  </w:num>
  <w:num w:numId="11">
    <w:abstractNumId w:val="29"/>
  </w:num>
  <w:num w:numId="12">
    <w:abstractNumId w:val="25"/>
  </w:num>
  <w:num w:numId="13">
    <w:abstractNumId w:val="13"/>
  </w:num>
  <w:num w:numId="14">
    <w:abstractNumId w:val="6"/>
  </w:num>
  <w:num w:numId="15">
    <w:abstractNumId w:val="21"/>
  </w:num>
  <w:num w:numId="16">
    <w:abstractNumId w:val="7"/>
  </w:num>
  <w:num w:numId="17">
    <w:abstractNumId w:val="27"/>
  </w:num>
  <w:num w:numId="18">
    <w:abstractNumId w:val="19"/>
  </w:num>
  <w:num w:numId="19">
    <w:abstractNumId w:val="8"/>
  </w:num>
  <w:num w:numId="20">
    <w:abstractNumId w:val="17"/>
  </w:num>
  <w:num w:numId="21">
    <w:abstractNumId w:val="24"/>
  </w:num>
  <w:num w:numId="22">
    <w:abstractNumId w:val="9"/>
  </w:num>
  <w:num w:numId="23">
    <w:abstractNumId w:val="10"/>
  </w:num>
  <w:num w:numId="24">
    <w:abstractNumId w:val="26"/>
  </w:num>
  <w:num w:numId="25">
    <w:abstractNumId w:val="28"/>
  </w:num>
  <w:num w:numId="26">
    <w:abstractNumId w:val="20"/>
  </w:num>
  <w:num w:numId="27">
    <w:abstractNumId w:val="23"/>
  </w:num>
  <w:num w:numId="28">
    <w:abstractNumId w:val="14"/>
  </w:num>
  <w:num w:numId="29">
    <w:abstractNumId w:val="2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3A5"/>
    <w:rsid w:val="000422AF"/>
    <w:rsid w:val="00084811"/>
    <w:rsid w:val="001018B4"/>
    <w:rsid w:val="00106AAF"/>
    <w:rsid w:val="001130F9"/>
    <w:rsid w:val="00223CDA"/>
    <w:rsid w:val="00266442"/>
    <w:rsid w:val="00280A52"/>
    <w:rsid w:val="004050DA"/>
    <w:rsid w:val="004C4C71"/>
    <w:rsid w:val="00525C8D"/>
    <w:rsid w:val="0053029D"/>
    <w:rsid w:val="00551DA8"/>
    <w:rsid w:val="00566AE7"/>
    <w:rsid w:val="005E600A"/>
    <w:rsid w:val="00645223"/>
    <w:rsid w:val="00734EC9"/>
    <w:rsid w:val="0078098D"/>
    <w:rsid w:val="0078118A"/>
    <w:rsid w:val="00841279"/>
    <w:rsid w:val="008A11FB"/>
    <w:rsid w:val="008B415A"/>
    <w:rsid w:val="008C6969"/>
    <w:rsid w:val="00967557"/>
    <w:rsid w:val="009E1596"/>
    <w:rsid w:val="00A528FE"/>
    <w:rsid w:val="00BD6661"/>
    <w:rsid w:val="00BE7154"/>
    <w:rsid w:val="00CB33A5"/>
    <w:rsid w:val="00CD1916"/>
    <w:rsid w:val="00EE0740"/>
    <w:rsid w:val="00F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3CB8CD"/>
  <w14:defaultImageDpi w14:val="300"/>
  <w15:docId w15:val="{0A320683-72D5-3845-B376-BC779615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Pr>
      <w:rFonts w:eastAsia="ヒラギノ角ゴ Pro W3"/>
      <w:color w:val="000000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paragraph" w:customStyle="1" w:styleId="Footer1">
    <w:name w:val="Foot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character" w:customStyle="1" w:styleId="PageNumber1">
    <w:name w:val="Page Number1"/>
    <w:rPr>
      <w:color w:val="000000"/>
      <w:sz w:val="20"/>
    </w:rPr>
  </w:style>
  <w:style w:type="character" w:customStyle="1" w:styleId="Hyperlink1">
    <w:name w:val="Hyperlink1"/>
    <w:rPr>
      <w:color w:val="0F00FF"/>
      <w:sz w:val="20"/>
      <w:u w:val="single"/>
    </w:rPr>
  </w:style>
  <w:style w:type="paragraph" w:customStyle="1" w:styleId="CabObjetivos">
    <w:name w:val="Cab Objetivos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CabEmenta">
    <w:name w:val="Cab Ementa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Unidade1">
    <w:name w:val="Unidade 1+"/>
    <w:pPr>
      <w:ind w:firstLine="708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customStyle="1" w:styleId="Unidade10">
    <w:name w:val="Unidade 1"/>
    <w:pPr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styleId="Bibliography">
    <w:name w:val="Bibliography"/>
    <w:pPr>
      <w:tabs>
        <w:tab w:val="left" w:pos="360"/>
      </w:tabs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character" w:styleId="Hyperlink">
    <w:name w:val="Hyperlink"/>
    <w:locked/>
    <w:rsid w:val="00781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md.edu/projects/sho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itor.planning.domain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crs.br/faci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crs.br/faci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LPKOJIJJ</vt:lpstr>
    </vt:vector>
  </TitlesOfParts>
  <Company/>
  <LinksUpToDate>false</LinksUpToDate>
  <CharactersWithSpaces>2449</CharactersWithSpaces>
  <SharedDoc>false</SharedDoc>
  <HLinks>
    <vt:vector size="18" baseType="variant">
      <vt:variant>
        <vt:i4>5570587</vt:i4>
      </vt:variant>
      <vt:variant>
        <vt:i4>0</vt:i4>
      </vt:variant>
      <vt:variant>
        <vt:i4>0</vt:i4>
      </vt:variant>
      <vt:variant>
        <vt:i4>5</vt:i4>
      </vt:variant>
      <vt:variant>
        <vt:lpwstr>http://www.cs.umd.edu/projects/shop/</vt:lpwstr>
      </vt:variant>
      <vt:variant>
        <vt:lpwstr/>
      </vt:variant>
      <vt:variant>
        <vt:i4>917600</vt:i4>
      </vt:variant>
      <vt:variant>
        <vt:i4>27</vt:i4>
      </vt:variant>
      <vt:variant>
        <vt:i4>0</vt:i4>
      </vt:variant>
      <vt:variant>
        <vt:i4>5</vt:i4>
      </vt:variant>
      <vt:variant>
        <vt:lpwstr>http://www.pucrs.br/facin</vt:lpwstr>
      </vt:variant>
      <vt:variant>
        <vt:lpwstr/>
      </vt:variant>
      <vt:variant>
        <vt:i4>917600</vt:i4>
      </vt:variant>
      <vt:variant>
        <vt:i4>12</vt:i4>
      </vt:variant>
      <vt:variant>
        <vt:i4>0</vt:i4>
      </vt:variant>
      <vt:variant>
        <vt:i4>5</vt:i4>
      </vt:variant>
      <vt:variant>
        <vt:lpwstr>http://www.pucrs.br/facin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LPKOJIJJ</dc:title>
  <dc:subject/>
  <dc:creator>CPD</dc:creator>
  <cp:keywords/>
  <cp:lastModifiedBy>Felipe Meneguzzi</cp:lastModifiedBy>
  <cp:revision>13</cp:revision>
  <dcterms:created xsi:type="dcterms:W3CDTF">2015-10-07T20:04:00Z</dcterms:created>
  <dcterms:modified xsi:type="dcterms:W3CDTF">2021-02-04T09:45:00Z</dcterms:modified>
</cp:coreProperties>
</file>